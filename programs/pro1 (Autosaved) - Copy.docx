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90C" w:rsidRDefault="00DA590C">
      <w:pPr>
        <w:spacing w:before="10" w:line="100" w:lineRule="exact"/>
        <w:rPr>
          <w:sz w:val="11"/>
          <w:szCs w:val="11"/>
        </w:rPr>
      </w:pPr>
    </w:p>
    <w:p w:rsidR="00DA590C" w:rsidRDefault="00DA590C">
      <w:pPr>
        <w:spacing w:line="200" w:lineRule="exact"/>
      </w:pPr>
    </w:p>
    <w:p w:rsidR="00DA590C" w:rsidRDefault="00F02EE9">
      <w:pPr>
        <w:spacing w:line="780" w:lineRule="exact"/>
        <w:ind w:left="918" w:right="801"/>
        <w:jc w:val="center"/>
        <w:rPr>
          <w:sz w:val="72"/>
          <w:szCs w:val="72"/>
        </w:rPr>
      </w:pPr>
      <w:r>
        <w:rPr>
          <w:color w:val="523466"/>
          <w:sz w:val="72"/>
          <w:szCs w:val="72"/>
        </w:rPr>
        <w:t>Library Management System</w:t>
      </w:r>
    </w:p>
    <w:p w:rsidR="00DA590C" w:rsidRDefault="00DA590C">
      <w:pPr>
        <w:spacing w:line="120" w:lineRule="exact"/>
        <w:rPr>
          <w:sz w:val="12"/>
          <w:szCs w:val="12"/>
        </w:rPr>
      </w:pPr>
    </w:p>
    <w:p w:rsidR="00DA590C" w:rsidRDefault="00DA590C">
      <w:pPr>
        <w:spacing w:line="200" w:lineRule="exact"/>
      </w:pPr>
    </w:p>
    <w:p w:rsidR="00DA590C" w:rsidRDefault="00F02EE9">
      <w:pPr>
        <w:ind w:left="3836" w:right="3717"/>
        <w:jc w:val="center"/>
        <w:rPr>
          <w:sz w:val="48"/>
          <w:szCs w:val="48"/>
        </w:rPr>
      </w:pPr>
      <w:r>
        <w:rPr>
          <w:sz w:val="48"/>
          <w:szCs w:val="48"/>
        </w:rPr>
        <w:t>(</w:t>
      </w:r>
      <w:r>
        <w:rPr>
          <w:color w:val="7C4D97"/>
          <w:sz w:val="48"/>
          <w:szCs w:val="48"/>
        </w:rPr>
        <w:t>SRS Report</w:t>
      </w:r>
      <w:r>
        <w:rPr>
          <w:color w:val="000000"/>
          <w:sz w:val="48"/>
          <w:szCs w:val="48"/>
        </w:rPr>
        <w:t>)</w:t>
      </w:r>
    </w:p>
    <w:p w:rsidR="00DA590C" w:rsidRDefault="00DA590C">
      <w:pPr>
        <w:spacing w:before="5" w:line="100" w:lineRule="exact"/>
        <w:rPr>
          <w:sz w:val="11"/>
          <w:szCs w:val="11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before="10" w:line="100" w:lineRule="exact"/>
        <w:rPr>
          <w:sz w:val="11"/>
          <w:szCs w:val="11"/>
        </w:rPr>
      </w:pPr>
    </w:p>
    <w:p w:rsidR="00DA590C" w:rsidRDefault="00DA590C">
      <w:pPr>
        <w:spacing w:line="200" w:lineRule="exact"/>
      </w:pPr>
    </w:p>
    <w:p w:rsidR="00DA590C" w:rsidRDefault="00493929">
      <w:pPr>
        <w:spacing w:line="780" w:lineRule="exact"/>
        <w:ind w:left="100"/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F02EE9">
        <w:rPr>
          <w:sz w:val="72"/>
          <w:szCs w:val="72"/>
        </w:rPr>
        <w:t>Library Management System</w:t>
      </w:r>
    </w:p>
    <w:p w:rsidR="00DA590C" w:rsidRDefault="00DA590C">
      <w:pPr>
        <w:spacing w:before="7" w:line="180" w:lineRule="exact"/>
        <w:rPr>
          <w:sz w:val="18"/>
          <w:szCs w:val="18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1.    INTRODUCTION</w:t>
      </w:r>
    </w:p>
    <w:p w:rsidR="00DA590C" w:rsidRDefault="00DA590C">
      <w:pPr>
        <w:spacing w:before="17" w:line="220" w:lineRule="exact"/>
        <w:rPr>
          <w:sz w:val="22"/>
          <w:szCs w:val="22"/>
        </w:rPr>
      </w:pPr>
    </w:p>
    <w:p w:rsidR="00DA590C" w:rsidRPr="00493929" w:rsidRDefault="00493929">
      <w:pPr>
        <w:ind w:left="100" w:right="43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w w:val="99"/>
          <w:sz w:val="22"/>
          <w:szCs w:val="22"/>
        </w:rPr>
        <w:t xml:space="preserve">          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With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increase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number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of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readers,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better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management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of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libraries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system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required.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Library management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system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focuses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improving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management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of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libraries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city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town.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“What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If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you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can check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whether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book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available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library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through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your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phone?”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“what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if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instead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of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having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different library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cards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for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different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libraries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you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can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just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have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one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?”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“you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can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reserve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book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issue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book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from</w:t>
      </w:r>
    </w:p>
    <w:p w:rsidR="00493929" w:rsidRDefault="00F02EE9">
      <w:pPr>
        <w:ind w:left="100" w:right="116"/>
        <w:rPr>
          <w:rFonts w:asciiTheme="majorHAnsi" w:hAnsiTheme="majorHAnsi"/>
          <w:sz w:val="22"/>
          <w:szCs w:val="22"/>
        </w:rPr>
      </w:pPr>
      <w:r w:rsidRPr="00493929">
        <w:rPr>
          <w:rFonts w:asciiTheme="majorHAnsi" w:hAnsiTheme="majorHAnsi"/>
          <w:w w:val="99"/>
          <w:sz w:val="22"/>
          <w:szCs w:val="22"/>
        </w:rPr>
        <w:t>your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phone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sitting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at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your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home!”.</w:t>
      </w:r>
      <w:r w:rsidRPr="00493929">
        <w:rPr>
          <w:rFonts w:asciiTheme="majorHAnsi" w:hAnsiTheme="majorHAnsi"/>
          <w:sz w:val="22"/>
          <w:szCs w:val="22"/>
        </w:rPr>
        <w:t xml:space="preserve"> </w:t>
      </w:r>
    </w:p>
    <w:p w:rsidR="00493929" w:rsidRPr="00493929" w:rsidRDefault="00493929">
      <w:pPr>
        <w:ind w:left="100" w:right="116"/>
        <w:rPr>
          <w:rFonts w:asciiTheme="majorHAnsi" w:hAnsiTheme="majorHAnsi"/>
          <w:b/>
          <w:sz w:val="22"/>
          <w:szCs w:val="22"/>
        </w:rPr>
      </w:pPr>
    </w:p>
    <w:p w:rsidR="00493929" w:rsidRPr="00493929" w:rsidRDefault="00493929">
      <w:pPr>
        <w:ind w:left="100" w:right="116"/>
        <w:rPr>
          <w:b/>
          <w:sz w:val="22"/>
          <w:szCs w:val="22"/>
        </w:rPr>
      </w:pPr>
      <w:r w:rsidRPr="00493929">
        <w:rPr>
          <w:b/>
          <w:sz w:val="22"/>
          <w:szCs w:val="22"/>
        </w:rPr>
        <w:t xml:space="preserve">OBJECTIVES </w:t>
      </w:r>
    </w:p>
    <w:p w:rsidR="00DA590C" w:rsidRPr="00493929" w:rsidRDefault="00493929">
      <w:pPr>
        <w:ind w:left="100" w:right="11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Integrated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Library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Management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system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provides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you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ease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of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issuing, renewing,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reserving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book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from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library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within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your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town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through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your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phone.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Integrated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Library Management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system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developed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the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android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platform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which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basically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focuses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on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issuing,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renewing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and reserving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a</w:t>
      </w:r>
      <w:r w:rsidR="00F02EE9" w:rsidRPr="00493929">
        <w:rPr>
          <w:rFonts w:asciiTheme="majorHAnsi" w:hAnsiTheme="majorHAnsi"/>
          <w:sz w:val="22"/>
          <w:szCs w:val="22"/>
        </w:rPr>
        <w:t xml:space="preserve"> </w:t>
      </w:r>
      <w:r w:rsidR="00F02EE9" w:rsidRPr="00493929">
        <w:rPr>
          <w:rFonts w:asciiTheme="majorHAnsi" w:hAnsiTheme="majorHAnsi"/>
          <w:w w:val="99"/>
          <w:sz w:val="22"/>
          <w:szCs w:val="22"/>
        </w:rPr>
        <w:t>book.</w:t>
      </w:r>
    </w:p>
    <w:p w:rsidR="00DA590C" w:rsidRPr="00493929" w:rsidRDefault="00DA590C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DA590C" w:rsidRPr="00493929" w:rsidRDefault="00DA590C">
      <w:pPr>
        <w:spacing w:before="5" w:line="200" w:lineRule="exact"/>
        <w:rPr>
          <w:sz w:val="22"/>
          <w:szCs w:val="22"/>
        </w:rPr>
      </w:pPr>
    </w:p>
    <w:p w:rsidR="00DA590C" w:rsidRDefault="00F02EE9">
      <w:pPr>
        <w:ind w:left="460"/>
      </w:pPr>
      <w:r>
        <w:rPr>
          <w:b/>
          <w:w w:val="99"/>
        </w:rPr>
        <w:t>1.1</w:t>
      </w:r>
      <w:r>
        <w:rPr>
          <w:b/>
        </w:rPr>
        <w:t xml:space="preserve">  </w:t>
      </w:r>
      <w:r>
        <w:rPr>
          <w:b/>
          <w:w w:val="99"/>
        </w:rPr>
        <w:t>PURPOSE</w:t>
      </w:r>
    </w:p>
    <w:p w:rsidR="00DA590C" w:rsidRDefault="00DA590C">
      <w:pPr>
        <w:spacing w:before="4" w:line="120" w:lineRule="exact"/>
        <w:rPr>
          <w:sz w:val="13"/>
          <w:szCs w:val="13"/>
        </w:rPr>
      </w:pPr>
    </w:p>
    <w:p w:rsidR="00DA590C" w:rsidRDefault="00DA590C">
      <w:pPr>
        <w:spacing w:line="200" w:lineRule="exact"/>
      </w:pPr>
    </w:p>
    <w:p w:rsidR="00DA590C" w:rsidRPr="00493929" w:rsidRDefault="00F02EE9">
      <w:pPr>
        <w:ind w:left="100" w:right="220" w:firstLine="427"/>
        <w:rPr>
          <w:rFonts w:asciiTheme="majorHAnsi" w:hAnsiTheme="majorHAnsi"/>
          <w:sz w:val="22"/>
          <w:szCs w:val="22"/>
        </w:rPr>
      </w:pPr>
      <w:r w:rsidRPr="00493929">
        <w:rPr>
          <w:rFonts w:asciiTheme="majorHAnsi" w:hAnsiTheme="majorHAnsi"/>
          <w:w w:val="99"/>
          <w:sz w:val="22"/>
          <w:szCs w:val="22"/>
        </w:rPr>
        <w:t>The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purpose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of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the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project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is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to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maintain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the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details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of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books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and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library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members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of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different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libraries. The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main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purpose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of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this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project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is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to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maintain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easy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circulation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system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between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clients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and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the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libraries,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to issue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books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using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single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library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card,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also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to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search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and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reserve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any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book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from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different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available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libraries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and to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maintain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details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about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the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user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(fine,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address,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phone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number).Moreover,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the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user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can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check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all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these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features from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their</w:t>
      </w:r>
      <w:r w:rsidRPr="00493929">
        <w:rPr>
          <w:rFonts w:asciiTheme="majorHAnsi" w:hAnsiTheme="majorHAnsi"/>
          <w:sz w:val="22"/>
          <w:szCs w:val="22"/>
        </w:rPr>
        <w:t xml:space="preserve"> </w:t>
      </w:r>
      <w:r w:rsidRPr="00493929">
        <w:rPr>
          <w:rFonts w:asciiTheme="majorHAnsi" w:hAnsiTheme="majorHAnsi"/>
          <w:w w:val="99"/>
          <w:sz w:val="22"/>
          <w:szCs w:val="22"/>
        </w:rPr>
        <w:t>home.</w:t>
      </w:r>
    </w:p>
    <w:p w:rsidR="00DA590C" w:rsidRPr="00493929" w:rsidRDefault="00DA590C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DA590C" w:rsidRDefault="00DA590C">
      <w:pPr>
        <w:spacing w:before="20" w:line="280" w:lineRule="exact"/>
        <w:rPr>
          <w:sz w:val="28"/>
          <w:szCs w:val="28"/>
        </w:rPr>
      </w:pPr>
    </w:p>
    <w:p w:rsidR="00DA590C" w:rsidRDefault="00F02EE9">
      <w:pPr>
        <w:ind w:left="458"/>
      </w:pPr>
      <w:r>
        <w:rPr>
          <w:b/>
          <w:w w:val="99"/>
        </w:rPr>
        <w:t>1.2</w:t>
      </w:r>
      <w:r>
        <w:rPr>
          <w:b/>
        </w:rPr>
        <w:t xml:space="preserve"> </w:t>
      </w:r>
      <w:r>
        <w:rPr>
          <w:b/>
          <w:w w:val="99"/>
        </w:rPr>
        <w:t>SCOPE</w:t>
      </w:r>
    </w:p>
    <w:p w:rsidR="00DA590C" w:rsidRDefault="00DA590C">
      <w:pPr>
        <w:spacing w:before="7" w:line="260" w:lineRule="exact"/>
        <w:rPr>
          <w:sz w:val="26"/>
          <w:szCs w:val="26"/>
        </w:rPr>
      </w:pPr>
    </w:p>
    <w:p w:rsidR="008B3012" w:rsidRDefault="008B3012" w:rsidP="008B3012">
      <w:pPr>
        <w:ind w:left="100"/>
        <w:rPr>
          <w:rFonts w:asciiTheme="majorHAnsi" w:eastAsia="Arial Unicode MS" w:hAnsiTheme="majorHAnsi" w:cs="Arial Unicode MS"/>
          <w:sz w:val="22"/>
          <w:szCs w:val="22"/>
        </w:rPr>
      </w:pPr>
      <w:r>
        <w:rPr>
          <w:rFonts w:asciiTheme="majorHAnsi" w:eastAsia="Arial Unicode MS" w:hAnsiTheme="majorHAnsi" w:cs="Arial Unicode MS"/>
          <w:sz w:val="22"/>
          <w:szCs w:val="22"/>
        </w:rPr>
        <w:t xml:space="preserve">       </w:t>
      </w:r>
    </w:p>
    <w:p w:rsidR="008B3012" w:rsidRDefault="008B3012" w:rsidP="008B3012">
      <w:pPr>
        <w:rPr>
          <w:rFonts w:asciiTheme="majorHAnsi" w:hAnsiTheme="majorHAnsi"/>
          <w:sz w:val="22"/>
          <w:szCs w:val="22"/>
        </w:rPr>
      </w:pPr>
      <w:r>
        <w:rPr>
          <w:rFonts w:asciiTheme="majorHAnsi" w:eastAsia="Arial Unicode MS" w:hAnsiTheme="majorHAnsi" w:cs="Arial Unicode MS"/>
          <w:sz w:val="22"/>
          <w:szCs w:val="22"/>
        </w:rPr>
        <w:t xml:space="preserve">          </w:t>
      </w:r>
      <w:r w:rsidR="00F02EE9" w:rsidRPr="008B3012">
        <w:rPr>
          <w:rFonts w:asciiTheme="majorHAnsi" w:eastAsia="Arial Unicode MS" w:hAnsiTheme="majorHAnsi" w:cs="Arial Unicode MS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Manually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updating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library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system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into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an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android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based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application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so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that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user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can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           </w:t>
      </w:r>
    </w:p>
    <w:p w:rsidR="00DA590C" w:rsidRDefault="008B3012" w:rsidP="008B3012">
      <w:pPr>
        <w:ind w:left="101"/>
        <w:rPr>
          <w:rFonts w:asciiTheme="majorHAnsi" w:hAnsiTheme="majorHAnsi"/>
          <w:w w:val="99"/>
          <w:sz w:val="22"/>
          <w:szCs w:val="22"/>
        </w:rPr>
      </w:pPr>
      <w:r>
        <w:rPr>
          <w:rFonts w:asciiTheme="majorHAnsi" w:hAnsiTheme="majorHAnsi"/>
          <w:w w:val="99"/>
          <w:sz w:val="22"/>
          <w:szCs w:val="22"/>
        </w:rPr>
        <w:t xml:space="preserve">        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know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the</w:t>
      </w:r>
      <w:r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details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of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books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available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and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maximum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limit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on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borrowing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from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their</w:t>
      </w:r>
      <w:r>
        <w:rPr>
          <w:rFonts w:asciiTheme="majorHAnsi" w:hAnsiTheme="majorHAnsi"/>
          <w:w w:val="99"/>
          <w:sz w:val="22"/>
          <w:szCs w:val="22"/>
        </w:rPr>
        <w:t xml:space="preserve">  </w:t>
      </w:r>
    </w:p>
    <w:p w:rsidR="008B3012" w:rsidRPr="008B3012" w:rsidRDefault="008B3012" w:rsidP="008B3012">
      <w:pPr>
        <w:ind w:left="10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w w:val="99"/>
          <w:sz w:val="22"/>
          <w:szCs w:val="22"/>
        </w:rPr>
        <w:t xml:space="preserve">        computer</w:t>
      </w:r>
      <w:r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and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also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through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their phones.</w:t>
      </w:r>
    </w:p>
    <w:p w:rsidR="008B3012" w:rsidRPr="008B3012" w:rsidRDefault="008B3012" w:rsidP="008B3012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8B3012" w:rsidRPr="008B3012" w:rsidRDefault="008B3012" w:rsidP="008B3012">
      <w:pPr>
        <w:ind w:left="101"/>
        <w:rPr>
          <w:rFonts w:asciiTheme="majorHAnsi" w:hAnsiTheme="majorHAnsi"/>
          <w:sz w:val="22"/>
          <w:szCs w:val="22"/>
        </w:rPr>
      </w:pPr>
    </w:p>
    <w:p w:rsidR="00DA590C" w:rsidRPr="008B3012" w:rsidRDefault="008B3012">
      <w:pPr>
        <w:tabs>
          <w:tab w:val="left" w:pos="520"/>
        </w:tabs>
        <w:spacing w:line="275" w:lineRule="auto"/>
        <w:ind w:left="528" w:right="285" w:hanging="42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w w:val="99"/>
          <w:sz w:val="22"/>
          <w:szCs w:val="22"/>
        </w:rPr>
        <w:t xml:space="preserve">        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ILM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System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provides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information's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like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details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of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books,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insertion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of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new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books</w:t>
      </w:r>
      <w:r>
        <w:rPr>
          <w:rFonts w:asciiTheme="majorHAnsi" w:hAnsiTheme="majorHAnsi"/>
          <w:w w:val="99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deletion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of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lost books,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limitation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on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issuing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books,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fine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on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keeping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a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book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more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than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one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month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from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issued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date.</w:t>
      </w:r>
    </w:p>
    <w:p w:rsidR="00DA590C" w:rsidRPr="008B3012" w:rsidRDefault="00DA590C">
      <w:pPr>
        <w:spacing w:before="1" w:line="200" w:lineRule="exact"/>
        <w:rPr>
          <w:rFonts w:asciiTheme="majorHAnsi" w:hAnsiTheme="majorHAnsi"/>
          <w:sz w:val="22"/>
          <w:szCs w:val="22"/>
        </w:rPr>
      </w:pPr>
    </w:p>
    <w:p w:rsidR="00DA590C" w:rsidRPr="008B3012" w:rsidRDefault="008B3012">
      <w:pPr>
        <w:ind w:left="100"/>
        <w:rPr>
          <w:rFonts w:asciiTheme="majorHAnsi" w:hAnsiTheme="majorHAnsi"/>
          <w:sz w:val="22"/>
          <w:szCs w:val="22"/>
        </w:rPr>
      </w:pPr>
      <w:r>
        <w:rPr>
          <w:rFonts w:asciiTheme="majorHAnsi" w:eastAsia="Arial Unicode MS" w:hAnsiTheme="majorHAnsi" w:cs="Arial Unicode MS"/>
          <w:w w:val="99"/>
          <w:sz w:val="22"/>
          <w:szCs w:val="22"/>
        </w:rPr>
        <w:t xml:space="preserve">        </w:t>
      </w:r>
      <w:r w:rsidR="00F02EE9" w:rsidRPr="008B3012">
        <w:rPr>
          <w:rFonts w:asciiTheme="majorHAnsi" w:eastAsia="Arial Unicode MS" w:hAnsiTheme="majorHAnsi" w:cs="Arial Unicode MS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Also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user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can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provide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feedback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for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adding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some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new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books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to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the</w:t>
      </w:r>
      <w:r w:rsidR="00F02EE9" w:rsidRPr="008B3012">
        <w:rPr>
          <w:rFonts w:asciiTheme="majorHAnsi" w:hAnsiTheme="majorHAnsi"/>
          <w:sz w:val="22"/>
          <w:szCs w:val="22"/>
        </w:rPr>
        <w:t xml:space="preserve"> </w:t>
      </w:r>
      <w:r w:rsidR="00F02EE9" w:rsidRPr="008B3012">
        <w:rPr>
          <w:rFonts w:asciiTheme="majorHAnsi" w:hAnsiTheme="majorHAnsi"/>
          <w:w w:val="99"/>
          <w:sz w:val="22"/>
          <w:szCs w:val="22"/>
        </w:rPr>
        <w:t>library.</w:t>
      </w:r>
    </w:p>
    <w:p w:rsidR="00DA590C" w:rsidRPr="008B3012" w:rsidRDefault="00DA590C">
      <w:pPr>
        <w:spacing w:before="2" w:line="180" w:lineRule="exact"/>
        <w:rPr>
          <w:rFonts w:asciiTheme="majorHAnsi" w:hAnsiTheme="majorHAnsi"/>
          <w:sz w:val="22"/>
          <w:szCs w:val="22"/>
        </w:rPr>
      </w:pPr>
    </w:p>
    <w:p w:rsidR="00DA590C" w:rsidRPr="008B3012" w:rsidRDefault="00DA590C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DA590C" w:rsidRPr="008B3012" w:rsidRDefault="00DA590C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493929" w:rsidRDefault="00493929">
      <w:pPr>
        <w:ind w:left="100"/>
        <w:rPr>
          <w:b/>
          <w:w w:val="99"/>
        </w:rPr>
      </w:pPr>
    </w:p>
    <w:p w:rsidR="00493929" w:rsidRDefault="00493929">
      <w:pPr>
        <w:ind w:left="100"/>
        <w:rPr>
          <w:b/>
          <w:w w:val="99"/>
        </w:rPr>
      </w:pPr>
    </w:p>
    <w:p w:rsidR="00493929" w:rsidRDefault="00493929">
      <w:pPr>
        <w:ind w:left="100"/>
        <w:rPr>
          <w:b/>
          <w:w w:val="99"/>
        </w:rPr>
      </w:pPr>
    </w:p>
    <w:p w:rsidR="00493929" w:rsidRDefault="00493929">
      <w:pPr>
        <w:ind w:left="100"/>
        <w:rPr>
          <w:b/>
          <w:w w:val="99"/>
        </w:rPr>
      </w:pPr>
    </w:p>
    <w:p w:rsidR="00493929" w:rsidRDefault="00493929">
      <w:pPr>
        <w:ind w:left="100"/>
        <w:rPr>
          <w:b/>
          <w:w w:val="99"/>
        </w:rPr>
      </w:pPr>
    </w:p>
    <w:p w:rsidR="00493929" w:rsidRDefault="00493929">
      <w:pPr>
        <w:ind w:left="100"/>
        <w:rPr>
          <w:b/>
          <w:w w:val="99"/>
        </w:rPr>
      </w:pPr>
    </w:p>
    <w:p w:rsidR="00DA590C" w:rsidRDefault="00F02EE9">
      <w:pPr>
        <w:ind w:left="100"/>
        <w:rPr>
          <w:sz w:val="24"/>
          <w:szCs w:val="24"/>
        </w:rPr>
      </w:pPr>
      <w:r>
        <w:rPr>
          <w:b/>
          <w:w w:val="99"/>
        </w:rPr>
        <w:t>1.3</w:t>
      </w:r>
      <w:r>
        <w:rPr>
          <w:b/>
        </w:rPr>
        <w:t xml:space="preserve"> </w:t>
      </w:r>
      <w:r>
        <w:rPr>
          <w:b/>
          <w:sz w:val="24"/>
          <w:szCs w:val="24"/>
        </w:rPr>
        <w:t>Definition, Acronyms, Abbreviation:</w:t>
      </w:r>
    </w:p>
    <w:p w:rsidR="00DA590C" w:rsidRDefault="00DA590C">
      <w:pPr>
        <w:spacing w:before="1" w:line="140" w:lineRule="exact"/>
        <w:rPr>
          <w:sz w:val="14"/>
          <w:szCs w:val="14"/>
        </w:rPr>
      </w:pPr>
    </w:p>
    <w:p w:rsidR="00DA590C" w:rsidRDefault="00DA590C">
      <w:pPr>
        <w:spacing w:line="200" w:lineRule="exact"/>
      </w:pPr>
    </w:p>
    <w:p w:rsidR="00DA590C" w:rsidRDefault="00F02EE9">
      <w:pPr>
        <w:ind w:left="118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JAVA  -&gt; platform independence</w:t>
      </w:r>
    </w:p>
    <w:p w:rsidR="00DA590C" w:rsidRDefault="00F02EE9">
      <w:pPr>
        <w:spacing w:before="68"/>
        <w:ind w:left="118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SQL    -&gt; Structured query Language</w:t>
      </w:r>
    </w:p>
    <w:p w:rsidR="00DA590C" w:rsidRDefault="00F02EE9">
      <w:pPr>
        <w:spacing w:before="71"/>
        <w:ind w:left="118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DFD   -&gt; Data Flow Diagram</w:t>
      </w:r>
    </w:p>
    <w:p w:rsidR="00DA590C" w:rsidRDefault="00F02EE9">
      <w:pPr>
        <w:spacing w:before="68"/>
        <w:ind w:left="118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CFD    -&gt; Context Flow Diagram</w:t>
      </w:r>
    </w:p>
    <w:p w:rsidR="00DA590C" w:rsidRDefault="00F02EE9">
      <w:pPr>
        <w:spacing w:before="68"/>
        <w:ind w:left="118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ER      -&gt; Entity Relationship</w:t>
      </w:r>
    </w:p>
    <w:p w:rsidR="00DA590C" w:rsidRDefault="00F02EE9">
      <w:pPr>
        <w:spacing w:before="68"/>
        <w:ind w:left="1180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IDE     -&gt; Integrated Development Environment</w:t>
      </w:r>
    </w:p>
    <w:p w:rsidR="00DA590C" w:rsidRDefault="00F02EE9">
      <w:pPr>
        <w:spacing w:before="68"/>
        <w:ind w:left="1180"/>
        <w:rPr>
          <w:sz w:val="22"/>
          <w:szCs w:val="22"/>
        </w:rPr>
        <w:sectPr w:rsidR="00DA590C">
          <w:headerReference w:type="default" r:id="rId7"/>
          <w:pgSz w:w="11920" w:h="16840"/>
          <w:pgMar w:top="680" w:right="1320" w:bottom="280" w:left="1340" w:header="460" w:footer="0" w:gutter="0"/>
          <w:cols w:space="720"/>
        </w:sect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SRS    -&gt; Software Requirement Specification</w:t>
      </w: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before="12" w:line="260" w:lineRule="exact"/>
        <w:rPr>
          <w:sz w:val="26"/>
          <w:szCs w:val="26"/>
        </w:rPr>
      </w:pPr>
    </w:p>
    <w:p w:rsidR="00DA590C" w:rsidRDefault="00F02EE9">
      <w:pPr>
        <w:spacing w:before="29"/>
        <w:ind w:left="62" w:right="5833"/>
        <w:jc w:val="center"/>
        <w:rPr>
          <w:sz w:val="24"/>
          <w:szCs w:val="24"/>
        </w:rPr>
      </w:pPr>
      <w:r>
        <w:rPr>
          <w:b/>
          <w:sz w:val="24"/>
          <w:szCs w:val="24"/>
        </w:rPr>
        <w:t>2.   OVERALL DESCRIPTION</w:t>
      </w:r>
    </w:p>
    <w:p w:rsidR="00DA590C" w:rsidRDefault="00DA590C">
      <w:pPr>
        <w:spacing w:before="7" w:line="120" w:lineRule="exact"/>
        <w:rPr>
          <w:sz w:val="13"/>
          <w:szCs w:val="13"/>
        </w:rPr>
      </w:pPr>
    </w:p>
    <w:p w:rsidR="00DA590C" w:rsidRDefault="00DA590C">
      <w:pPr>
        <w:spacing w:line="200" w:lineRule="exact"/>
      </w:pPr>
    </w:p>
    <w:p w:rsidR="00DA590C" w:rsidRDefault="00F02EE9">
      <w:pPr>
        <w:ind w:left="528"/>
      </w:pPr>
      <w:r>
        <w:rPr>
          <w:b/>
          <w:w w:val="99"/>
        </w:rPr>
        <w:t>2.1</w:t>
      </w:r>
      <w:r>
        <w:rPr>
          <w:b/>
        </w:rPr>
        <w:t xml:space="preserve">  </w:t>
      </w:r>
      <w:r>
        <w:rPr>
          <w:b/>
          <w:w w:val="99"/>
        </w:rPr>
        <w:t>PRODUCT</w:t>
      </w:r>
      <w:r>
        <w:rPr>
          <w:b/>
        </w:rPr>
        <w:t xml:space="preserve"> </w:t>
      </w:r>
      <w:r>
        <w:rPr>
          <w:b/>
          <w:w w:val="99"/>
        </w:rPr>
        <w:t>PRESPECTIVE</w:t>
      </w:r>
    </w:p>
    <w:p w:rsidR="00DA590C" w:rsidRDefault="00DA590C">
      <w:pPr>
        <w:spacing w:before="11" w:line="220" w:lineRule="exact"/>
        <w:rPr>
          <w:sz w:val="22"/>
          <w:szCs w:val="22"/>
        </w:rPr>
      </w:pPr>
    </w:p>
    <w:p w:rsidR="00DA590C" w:rsidRPr="008B3012" w:rsidRDefault="00F02EE9">
      <w:pPr>
        <w:spacing w:line="275" w:lineRule="auto"/>
        <w:ind w:left="820" w:right="371"/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proposed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Library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Management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System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will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take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care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of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current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book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detail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at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any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point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of time.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book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issue,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book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return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will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update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current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book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details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automatically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so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that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user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will get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update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current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book</w:t>
      </w:r>
      <w:r w:rsidRPr="008B3012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8B3012">
        <w:rPr>
          <w:rFonts w:asciiTheme="majorHAnsi" w:hAnsiTheme="majorHAnsi"/>
          <w:color w:val="444444"/>
          <w:w w:val="99"/>
          <w:sz w:val="22"/>
          <w:szCs w:val="22"/>
        </w:rPr>
        <w:t>details.</w:t>
      </w:r>
    </w:p>
    <w:p w:rsidR="00DA590C" w:rsidRDefault="00DA590C">
      <w:pPr>
        <w:spacing w:before="8" w:line="160" w:lineRule="exact"/>
        <w:rPr>
          <w:sz w:val="16"/>
          <w:szCs w:val="16"/>
        </w:rPr>
      </w:pPr>
    </w:p>
    <w:p w:rsidR="00DA590C" w:rsidRDefault="00DA590C">
      <w:pPr>
        <w:spacing w:line="200" w:lineRule="exact"/>
      </w:pPr>
    </w:p>
    <w:p w:rsidR="00DA590C" w:rsidRDefault="00F02EE9">
      <w:pPr>
        <w:ind w:left="525"/>
      </w:pPr>
      <w:r>
        <w:rPr>
          <w:b/>
          <w:w w:val="99"/>
        </w:rPr>
        <w:t>2.2</w:t>
      </w:r>
      <w:r>
        <w:rPr>
          <w:b/>
        </w:rPr>
        <w:t xml:space="preserve">  </w:t>
      </w:r>
      <w:r>
        <w:rPr>
          <w:b/>
          <w:w w:val="99"/>
        </w:rPr>
        <w:t>SOFTWARE</w:t>
      </w:r>
      <w:r>
        <w:rPr>
          <w:b/>
        </w:rPr>
        <w:t xml:space="preserve"> </w:t>
      </w:r>
      <w:r>
        <w:rPr>
          <w:b/>
          <w:w w:val="99"/>
        </w:rPr>
        <w:t>REQUIREMENT</w:t>
      </w:r>
    </w:p>
    <w:p w:rsidR="00DA590C" w:rsidRDefault="00DA590C">
      <w:pPr>
        <w:spacing w:before="1" w:line="280" w:lineRule="exact"/>
        <w:rPr>
          <w:sz w:val="28"/>
          <w:szCs w:val="28"/>
        </w:rPr>
      </w:pPr>
    </w:p>
    <w:p w:rsidR="00DA590C" w:rsidRPr="008B3012" w:rsidRDefault="00F02EE9">
      <w:pPr>
        <w:ind w:left="1233"/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eastAsia="Arial Unicode MS" w:hAnsiTheme="majorHAnsi" w:cs="Arial Unicode MS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Front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end:</w:t>
      </w:r>
    </w:p>
    <w:p w:rsidR="00DA590C" w:rsidRPr="008B3012" w:rsidRDefault="00F02EE9">
      <w:pPr>
        <w:spacing w:before="79"/>
        <w:ind w:left="1903"/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eastAsia="Arial" w:hAnsiTheme="majorHAnsi" w:cs="Arial"/>
          <w:w w:val="99"/>
          <w:sz w:val="22"/>
          <w:szCs w:val="22"/>
        </w:rPr>
        <w:t>•</w:t>
      </w:r>
      <w:r w:rsidRPr="008B3012">
        <w:rPr>
          <w:rFonts w:asciiTheme="majorHAnsi" w:eastAsia="Arial" w:hAnsiTheme="majorHAnsi" w:cs="Arial"/>
          <w:sz w:val="22"/>
          <w:szCs w:val="22"/>
        </w:rPr>
        <w:t xml:space="preserve">     </w:t>
      </w:r>
      <w:r w:rsidRPr="008B3012">
        <w:rPr>
          <w:rFonts w:asciiTheme="majorHAnsi" w:hAnsiTheme="majorHAnsi"/>
          <w:w w:val="99"/>
          <w:sz w:val="22"/>
          <w:szCs w:val="22"/>
        </w:rPr>
        <w:t>Android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developer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tool</w:t>
      </w:r>
    </w:p>
    <w:p w:rsidR="00DA590C" w:rsidRPr="008B3012" w:rsidRDefault="00F02EE9">
      <w:pPr>
        <w:spacing w:before="78"/>
        <w:ind w:left="1903"/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eastAsia="Arial" w:hAnsiTheme="majorHAnsi" w:cs="Arial"/>
          <w:w w:val="99"/>
          <w:sz w:val="22"/>
          <w:szCs w:val="22"/>
        </w:rPr>
        <w:t>•</w:t>
      </w:r>
      <w:r w:rsidRPr="008B3012">
        <w:rPr>
          <w:rFonts w:asciiTheme="majorHAnsi" w:eastAsia="Arial" w:hAnsiTheme="majorHAnsi" w:cs="Arial"/>
          <w:sz w:val="22"/>
          <w:szCs w:val="22"/>
        </w:rPr>
        <w:t xml:space="preserve">     </w:t>
      </w:r>
      <w:r w:rsidRPr="008B3012">
        <w:rPr>
          <w:rFonts w:asciiTheme="majorHAnsi" w:hAnsiTheme="majorHAnsi"/>
          <w:w w:val="99"/>
          <w:sz w:val="22"/>
          <w:szCs w:val="22"/>
        </w:rPr>
        <w:t>Advance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java</w:t>
      </w:r>
    </w:p>
    <w:p w:rsidR="00DA590C" w:rsidRPr="008B3012" w:rsidRDefault="00F02EE9">
      <w:pPr>
        <w:spacing w:before="94"/>
        <w:ind w:left="1233"/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eastAsia="Arial Unicode MS" w:hAnsiTheme="majorHAnsi" w:cs="Arial Unicode MS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Back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end:</w:t>
      </w:r>
    </w:p>
    <w:p w:rsidR="00DA590C" w:rsidRPr="008B3012" w:rsidRDefault="00F02EE9">
      <w:pPr>
        <w:spacing w:before="78"/>
        <w:ind w:left="1903"/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eastAsia="Arial" w:hAnsiTheme="majorHAnsi" w:cs="Arial"/>
          <w:w w:val="99"/>
          <w:sz w:val="22"/>
          <w:szCs w:val="22"/>
        </w:rPr>
        <w:t>•</w:t>
      </w:r>
      <w:r w:rsidRPr="008B3012">
        <w:rPr>
          <w:rFonts w:asciiTheme="majorHAnsi" w:eastAsia="Arial" w:hAnsiTheme="majorHAnsi" w:cs="Arial"/>
          <w:sz w:val="22"/>
          <w:szCs w:val="22"/>
        </w:rPr>
        <w:t xml:space="preserve">     </w:t>
      </w:r>
      <w:r w:rsidRPr="008B3012">
        <w:rPr>
          <w:rFonts w:asciiTheme="majorHAnsi" w:hAnsiTheme="majorHAnsi"/>
          <w:w w:val="99"/>
          <w:sz w:val="22"/>
          <w:szCs w:val="22"/>
        </w:rPr>
        <w:t>MySQL</w:t>
      </w:r>
    </w:p>
    <w:p w:rsidR="00DA590C" w:rsidRPr="008B3012" w:rsidRDefault="00DA590C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DA590C" w:rsidRPr="008B3012" w:rsidRDefault="00DA590C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before="9" w:line="240" w:lineRule="exact"/>
        <w:rPr>
          <w:sz w:val="24"/>
          <w:szCs w:val="24"/>
        </w:rPr>
      </w:pPr>
    </w:p>
    <w:p w:rsidR="00DA590C" w:rsidRDefault="00F02EE9">
      <w:pPr>
        <w:ind w:left="528"/>
      </w:pPr>
      <w:r>
        <w:rPr>
          <w:b/>
          <w:w w:val="99"/>
        </w:rPr>
        <w:t>2.3</w:t>
      </w:r>
      <w:r>
        <w:rPr>
          <w:b/>
        </w:rPr>
        <w:t xml:space="preserve">  </w:t>
      </w:r>
      <w:r>
        <w:rPr>
          <w:b/>
          <w:w w:val="99"/>
        </w:rPr>
        <w:t>HARDWARE</w:t>
      </w:r>
      <w:r>
        <w:rPr>
          <w:b/>
        </w:rPr>
        <w:t xml:space="preserve"> </w:t>
      </w:r>
      <w:r>
        <w:rPr>
          <w:b/>
          <w:w w:val="99"/>
        </w:rPr>
        <w:t>REQUIREMENT</w:t>
      </w:r>
    </w:p>
    <w:p w:rsidR="00DA590C" w:rsidRDefault="00DA590C">
      <w:pPr>
        <w:spacing w:before="19" w:line="260" w:lineRule="exact"/>
        <w:rPr>
          <w:sz w:val="26"/>
          <w:szCs w:val="26"/>
        </w:rPr>
      </w:pPr>
    </w:p>
    <w:p w:rsidR="00DA590C" w:rsidRPr="008B3012" w:rsidRDefault="00F02EE9" w:rsidP="008B3012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hAnsiTheme="majorHAnsi"/>
          <w:w w:val="99"/>
          <w:sz w:val="22"/>
          <w:szCs w:val="22"/>
        </w:rPr>
        <w:t>Android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version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2.3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ginger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bread(minimum,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android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user’s)</w:t>
      </w:r>
    </w:p>
    <w:p w:rsidR="00DA590C" w:rsidRPr="008B3012" w:rsidRDefault="00DA590C">
      <w:pPr>
        <w:spacing w:before="3" w:line="120" w:lineRule="exact"/>
        <w:rPr>
          <w:rFonts w:asciiTheme="majorHAnsi" w:hAnsiTheme="majorHAnsi"/>
          <w:sz w:val="22"/>
          <w:szCs w:val="22"/>
        </w:rPr>
      </w:pPr>
    </w:p>
    <w:p w:rsidR="00DA590C" w:rsidRPr="008B3012" w:rsidRDefault="00F02EE9" w:rsidP="008B3012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hAnsiTheme="majorHAnsi"/>
          <w:w w:val="99"/>
          <w:sz w:val="22"/>
          <w:szCs w:val="22"/>
        </w:rPr>
        <w:t>2GB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ram</w:t>
      </w:r>
    </w:p>
    <w:p w:rsidR="00DA590C" w:rsidRPr="008B3012" w:rsidRDefault="00DA590C">
      <w:pPr>
        <w:spacing w:before="2" w:line="120" w:lineRule="exact"/>
        <w:rPr>
          <w:rFonts w:asciiTheme="majorHAnsi" w:hAnsiTheme="majorHAnsi"/>
          <w:sz w:val="22"/>
          <w:szCs w:val="22"/>
        </w:rPr>
      </w:pPr>
    </w:p>
    <w:p w:rsidR="00DA590C" w:rsidRPr="008B3012" w:rsidRDefault="00F02EE9" w:rsidP="008B3012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hAnsiTheme="majorHAnsi"/>
          <w:w w:val="99"/>
          <w:sz w:val="22"/>
          <w:szCs w:val="22"/>
        </w:rPr>
        <w:t>1.2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GHz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processor</w:t>
      </w:r>
    </w:p>
    <w:p w:rsidR="00DA590C" w:rsidRPr="008B3012" w:rsidRDefault="00DA590C">
      <w:pPr>
        <w:spacing w:before="2" w:line="120" w:lineRule="exact"/>
        <w:rPr>
          <w:rFonts w:asciiTheme="majorHAnsi" w:hAnsiTheme="majorHAnsi"/>
          <w:sz w:val="22"/>
          <w:szCs w:val="22"/>
        </w:rPr>
      </w:pPr>
    </w:p>
    <w:p w:rsidR="00DA590C" w:rsidRPr="008B3012" w:rsidRDefault="00F02EE9" w:rsidP="008B3012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hAnsiTheme="majorHAnsi"/>
          <w:w w:val="99"/>
          <w:sz w:val="22"/>
          <w:szCs w:val="22"/>
        </w:rPr>
        <w:t>Intel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i5</w:t>
      </w:r>
    </w:p>
    <w:p w:rsidR="00DA590C" w:rsidRPr="008B3012" w:rsidRDefault="00DA590C">
      <w:pPr>
        <w:spacing w:before="2" w:line="120" w:lineRule="exact"/>
        <w:rPr>
          <w:rFonts w:asciiTheme="majorHAnsi" w:hAnsiTheme="majorHAnsi"/>
          <w:sz w:val="22"/>
          <w:szCs w:val="22"/>
        </w:rPr>
      </w:pPr>
    </w:p>
    <w:p w:rsidR="00DA590C" w:rsidRPr="008B3012" w:rsidRDefault="00F02EE9" w:rsidP="008B3012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hAnsiTheme="majorHAnsi"/>
          <w:w w:val="99"/>
          <w:sz w:val="22"/>
          <w:szCs w:val="22"/>
        </w:rPr>
        <w:t>Windows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7/8/8.1/10</w:t>
      </w:r>
    </w:p>
    <w:p w:rsidR="00DA590C" w:rsidRPr="008B3012" w:rsidRDefault="00DA590C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DA590C" w:rsidRPr="008B3012" w:rsidRDefault="00DA590C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DA590C" w:rsidRDefault="00DA590C">
      <w:pPr>
        <w:spacing w:before="4" w:line="240" w:lineRule="exact"/>
        <w:rPr>
          <w:sz w:val="24"/>
          <w:szCs w:val="24"/>
        </w:rPr>
      </w:pPr>
    </w:p>
    <w:p w:rsidR="00DA590C" w:rsidRDefault="00F02EE9">
      <w:pPr>
        <w:ind w:left="460"/>
      </w:pPr>
      <w:r>
        <w:rPr>
          <w:b/>
          <w:w w:val="99"/>
        </w:rPr>
        <w:t>2.4.1</w:t>
      </w:r>
      <w:r>
        <w:rPr>
          <w:b/>
        </w:rPr>
        <w:t xml:space="preserve">  </w:t>
      </w:r>
      <w:r>
        <w:rPr>
          <w:b/>
          <w:w w:val="99"/>
        </w:rPr>
        <w:t>FUNCTIONAL</w:t>
      </w:r>
      <w:r>
        <w:rPr>
          <w:b/>
        </w:rPr>
        <w:t xml:space="preserve">  </w:t>
      </w:r>
      <w:r>
        <w:rPr>
          <w:b/>
          <w:w w:val="99"/>
        </w:rPr>
        <w:t>REQUIREMENT</w:t>
      </w:r>
    </w:p>
    <w:p w:rsidR="00DA590C" w:rsidRDefault="00DA590C">
      <w:pPr>
        <w:spacing w:before="8" w:line="240" w:lineRule="exact"/>
        <w:rPr>
          <w:sz w:val="24"/>
          <w:szCs w:val="24"/>
        </w:rPr>
      </w:pPr>
    </w:p>
    <w:p w:rsidR="00DA590C" w:rsidRDefault="00F02EE9">
      <w:pPr>
        <w:ind w:left="46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R.1:</w:t>
      </w:r>
      <w:r w:rsidRPr="009F078D">
        <w:rPr>
          <w:rFonts w:asciiTheme="majorHAnsi" w:hAnsiTheme="majorHAnsi"/>
          <w:b/>
          <w:w w:val="99"/>
          <w:sz w:val="22"/>
          <w:szCs w:val="22"/>
        </w:rPr>
        <w:t>Register</w:t>
      </w:r>
    </w:p>
    <w:p w:rsidR="00DA590C" w:rsidRPr="008B3012" w:rsidRDefault="00F02EE9" w:rsidP="008B3012">
      <w:pPr>
        <w:pStyle w:val="ListParagraph"/>
        <w:numPr>
          <w:ilvl w:val="2"/>
          <w:numId w:val="5"/>
        </w:numPr>
        <w:spacing w:before="27"/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hAnsiTheme="majorHAnsi"/>
          <w:w w:val="99"/>
          <w:sz w:val="22"/>
          <w:szCs w:val="22"/>
        </w:rPr>
        <w:t>Description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: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First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user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will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have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to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register/sign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up.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There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are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two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="00C4732E">
        <w:rPr>
          <w:rFonts w:asciiTheme="majorHAnsi" w:hAnsiTheme="majorHAnsi"/>
          <w:sz w:val="22"/>
          <w:szCs w:val="22"/>
        </w:rPr>
        <w:t xml:space="preserve">    </w:t>
      </w:r>
      <w:r w:rsidRPr="008B3012">
        <w:rPr>
          <w:rFonts w:asciiTheme="majorHAnsi" w:hAnsiTheme="majorHAnsi"/>
          <w:w w:val="99"/>
          <w:sz w:val="22"/>
          <w:szCs w:val="22"/>
        </w:rPr>
        <w:t>different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type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of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users.</w:t>
      </w:r>
    </w:p>
    <w:p w:rsidR="00DA590C" w:rsidRPr="008B3012" w:rsidRDefault="00F02EE9" w:rsidP="008B3012">
      <w:pPr>
        <w:pStyle w:val="ListParagraph"/>
        <w:numPr>
          <w:ilvl w:val="2"/>
          <w:numId w:val="5"/>
        </w:numPr>
        <w:spacing w:before="31"/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hAnsiTheme="majorHAnsi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library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manager/head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: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manager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have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to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provide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details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about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name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of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library,address,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phone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number,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email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id.</w:t>
      </w:r>
    </w:p>
    <w:p w:rsidR="00DA590C" w:rsidRPr="008B3012" w:rsidRDefault="00F02EE9" w:rsidP="008B3012">
      <w:pPr>
        <w:pStyle w:val="ListParagraph"/>
        <w:numPr>
          <w:ilvl w:val="2"/>
          <w:numId w:val="5"/>
        </w:numPr>
        <w:tabs>
          <w:tab w:val="left" w:pos="1540"/>
        </w:tabs>
        <w:spacing w:before="31" w:line="277" w:lineRule="auto"/>
        <w:ind w:right="477"/>
        <w:rPr>
          <w:rFonts w:asciiTheme="majorHAnsi" w:hAnsiTheme="majorHAnsi"/>
          <w:sz w:val="22"/>
          <w:szCs w:val="22"/>
        </w:rPr>
      </w:pPr>
      <w:r w:rsidRPr="008B3012">
        <w:rPr>
          <w:rFonts w:asciiTheme="majorHAnsi" w:hAnsiTheme="majorHAnsi"/>
          <w:w w:val="99"/>
          <w:sz w:val="22"/>
          <w:szCs w:val="22"/>
        </w:rPr>
        <w:t>Regular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person/student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: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The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user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have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to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provide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details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about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his/her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name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of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address, phone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number,</w:t>
      </w:r>
      <w:r w:rsidRPr="008B3012">
        <w:rPr>
          <w:rFonts w:asciiTheme="majorHAnsi" w:hAnsiTheme="majorHAnsi"/>
          <w:sz w:val="22"/>
          <w:szCs w:val="22"/>
        </w:rPr>
        <w:t xml:space="preserve"> </w:t>
      </w:r>
      <w:r w:rsidRPr="008B3012">
        <w:rPr>
          <w:rFonts w:asciiTheme="majorHAnsi" w:hAnsiTheme="majorHAnsi"/>
          <w:w w:val="99"/>
          <w:sz w:val="22"/>
          <w:szCs w:val="22"/>
        </w:rPr>
        <w:t>email</w:t>
      </w:r>
      <w:r w:rsidRPr="008B3012">
        <w:rPr>
          <w:rFonts w:asciiTheme="majorHAnsi" w:hAnsiTheme="majorHAnsi"/>
          <w:sz w:val="22"/>
          <w:szCs w:val="22"/>
        </w:rPr>
        <w:t xml:space="preserve">  </w:t>
      </w:r>
      <w:r w:rsidRPr="008B3012">
        <w:rPr>
          <w:rFonts w:asciiTheme="majorHAnsi" w:hAnsiTheme="majorHAnsi"/>
          <w:w w:val="99"/>
          <w:sz w:val="22"/>
          <w:szCs w:val="22"/>
        </w:rPr>
        <w:t>id.</w:t>
      </w:r>
    </w:p>
    <w:p w:rsidR="00DA590C" w:rsidRDefault="00F02EE9">
      <w:pPr>
        <w:spacing w:before="95"/>
        <w:ind w:left="46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R.1.1:</w:t>
      </w:r>
      <w:r>
        <w:rPr>
          <w:b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Sign</w:t>
      </w:r>
      <w:r w:rsidRPr="009F078D">
        <w:rPr>
          <w:rFonts w:asciiTheme="majorHAnsi" w:hAnsiTheme="majorHAnsi"/>
          <w:b/>
          <w:sz w:val="22"/>
          <w:szCs w:val="22"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up</w:t>
      </w:r>
    </w:p>
    <w:p w:rsidR="00DA590C" w:rsidRPr="009F078D" w:rsidRDefault="00F02EE9" w:rsidP="009F078D">
      <w:pPr>
        <w:pStyle w:val="ListParagraph"/>
        <w:numPr>
          <w:ilvl w:val="2"/>
          <w:numId w:val="6"/>
        </w:numPr>
        <w:spacing w:before="27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Input: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Detail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about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user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as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mentioned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in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description.</w:t>
      </w:r>
    </w:p>
    <w:p w:rsidR="00DA590C" w:rsidRPr="009F078D" w:rsidRDefault="00F02EE9" w:rsidP="009F078D">
      <w:pPr>
        <w:pStyle w:val="ListParagraph"/>
        <w:numPr>
          <w:ilvl w:val="2"/>
          <w:numId w:val="6"/>
        </w:numPr>
        <w:tabs>
          <w:tab w:val="left" w:pos="1540"/>
        </w:tabs>
        <w:spacing w:before="31" w:line="275" w:lineRule="auto"/>
        <w:ind w:right="336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Output: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Confirmation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of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registration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status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and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membership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number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and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password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will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be generated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and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mailed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to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user.</w:t>
      </w:r>
    </w:p>
    <w:p w:rsidR="00DA590C" w:rsidRDefault="00F02EE9" w:rsidP="009F078D">
      <w:pPr>
        <w:pStyle w:val="ListParagraph"/>
        <w:numPr>
          <w:ilvl w:val="2"/>
          <w:numId w:val="6"/>
        </w:numPr>
        <w:tabs>
          <w:tab w:val="left" w:pos="1540"/>
        </w:tabs>
        <w:spacing w:before="1" w:line="275" w:lineRule="auto"/>
        <w:ind w:right="437"/>
      </w:pPr>
      <w:r w:rsidRPr="009F078D">
        <w:rPr>
          <w:rFonts w:asciiTheme="majorHAnsi" w:hAnsiTheme="majorHAnsi"/>
          <w:w w:val="99"/>
          <w:sz w:val="22"/>
          <w:szCs w:val="22"/>
        </w:rPr>
        <w:t>Processing: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All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details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will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checked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and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if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any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error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are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found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then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an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error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message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is displayed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else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membership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number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and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password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will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generated.</w:t>
      </w:r>
    </w:p>
    <w:p w:rsidR="00DA590C" w:rsidRDefault="00F02EE9">
      <w:pPr>
        <w:spacing w:before="97"/>
        <w:ind w:left="46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R.1.2</w:t>
      </w:r>
      <w:r>
        <w:rPr>
          <w:b/>
        </w:rPr>
        <w:t xml:space="preserve"> </w:t>
      </w:r>
      <w:r>
        <w:rPr>
          <w:b/>
          <w:w w:val="99"/>
        </w:rPr>
        <w:t>:</w:t>
      </w:r>
      <w:r w:rsidRPr="009F078D">
        <w:rPr>
          <w:rFonts w:asciiTheme="majorHAnsi" w:hAnsiTheme="majorHAnsi"/>
          <w:b/>
          <w:sz w:val="22"/>
          <w:szCs w:val="22"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Login</w:t>
      </w:r>
    </w:p>
    <w:p w:rsidR="00DA590C" w:rsidRPr="009F078D" w:rsidRDefault="00F02EE9" w:rsidP="009F078D">
      <w:pPr>
        <w:pStyle w:val="ListParagraph"/>
        <w:numPr>
          <w:ilvl w:val="2"/>
          <w:numId w:val="7"/>
        </w:numPr>
        <w:spacing w:before="27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Input: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Enter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membership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number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and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password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provided.</w:t>
      </w:r>
    </w:p>
    <w:p w:rsidR="00DA590C" w:rsidRPr="009F078D" w:rsidRDefault="00F02EE9" w:rsidP="009F078D">
      <w:pPr>
        <w:pStyle w:val="ListParagraph"/>
        <w:numPr>
          <w:ilvl w:val="2"/>
          <w:numId w:val="7"/>
        </w:numPr>
        <w:spacing w:before="32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Output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User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will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able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to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use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features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of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software.</w:t>
      </w:r>
    </w:p>
    <w:p w:rsidR="00DA590C" w:rsidRPr="009F078D" w:rsidRDefault="00DA590C">
      <w:pPr>
        <w:spacing w:before="12" w:line="200" w:lineRule="exact"/>
        <w:rPr>
          <w:rFonts w:asciiTheme="majorHAnsi" w:hAnsiTheme="majorHAnsi"/>
          <w:sz w:val="22"/>
          <w:szCs w:val="22"/>
        </w:rPr>
      </w:pPr>
    </w:p>
    <w:p w:rsidR="009F078D" w:rsidRDefault="009F078D">
      <w:pPr>
        <w:ind w:left="460"/>
        <w:rPr>
          <w:rFonts w:ascii="Arial Unicode MS" w:eastAsia="Arial Unicode MS" w:hAnsi="Arial Unicode MS" w:cs="Arial Unicode MS"/>
          <w:w w:val="99"/>
        </w:rPr>
      </w:pPr>
    </w:p>
    <w:p w:rsidR="00DA590C" w:rsidRDefault="00F02EE9">
      <w:pPr>
        <w:ind w:left="460"/>
      </w:pPr>
      <w:r>
        <w:rPr>
          <w:rFonts w:ascii="Arial Unicode MS" w:eastAsia="Arial Unicode MS" w:hAnsi="Arial Unicode MS" w:cs="Arial Unicode MS"/>
          <w:w w:val="99"/>
        </w:rPr>
        <w:lastRenderedPageBreak/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R.2</w:t>
      </w:r>
      <w:r>
        <w:rPr>
          <w:b/>
        </w:rPr>
        <w:t xml:space="preserve"> </w:t>
      </w:r>
      <w:r>
        <w:rPr>
          <w:b/>
          <w:w w:val="99"/>
        </w:rPr>
        <w:t>:</w:t>
      </w:r>
      <w:r>
        <w:rPr>
          <w:b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Manage</w:t>
      </w:r>
      <w:r w:rsidRPr="009F078D">
        <w:rPr>
          <w:rFonts w:asciiTheme="majorHAnsi" w:hAnsiTheme="majorHAnsi"/>
          <w:b/>
          <w:sz w:val="22"/>
          <w:szCs w:val="22"/>
        </w:rPr>
        <w:t xml:space="preserve">  </w:t>
      </w:r>
      <w:r w:rsidRPr="009F078D">
        <w:rPr>
          <w:rFonts w:asciiTheme="majorHAnsi" w:hAnsiTheme="majorHAnsi"/>
          <w:b/>
          <w:w w:val="99"/>
          <w:sz w:val="22"/>
          <w:szCs w:val="22"/>
        </w:rPr>
        <w:t>books</w:t>
      </w:r>
      <w:r w:rsidRPr="009F078D">
        <w:rPr>
          <w:rFonts w:asciiTheme="majorHAnsi" w:hAnsiTheme="majorHAnsi"/>
          <w:b/>
          <w:sz w:val="22"/>
          <w:szCs w:val="22"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by</w:t>
      </w:r>
      <w:r w:rsidRPr="009F078D">
        <w:rPr>
          <w:rFonts w:asciiTheme="majorHAnsi" w:hAnsiTheme="majorHAnsi"/>
          <w:b/>
          <w:sz w:val="22"/>
          <w:szCs w:val="22"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user.</w:t>
      </w:r>
    </w:p>
    <w:p w:rsidR="00DA590C" w:rsidRDefault="00DA590C">
      <w:pPr>
        <w:spacing w:before="4" w:line="200" w:lineRule="exact"/>
      </w:pPr>
    </w:p>
    <w:p w:rsidR="00DA590C" w:rsidRDefault="00F02EE9">
      <w:pPr>
        <w:ind w:left="46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R.2.1</w:t>
      </w:r>
      <w:r>
        <w:rPr>
          <w:b/>
        </w:rPr>
        <w:t xml:space="preserve"> </w:t>
      </w:r>
      <w:r>
        <w:rPr>
          <w:b/>
          <w:w w:val="99"/>
        </w:rPr>
        <w:t>:</w:t>
      </w:r>
      <w:r>
        <w:rPr>
          <w:b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Books</w:t>
      </w:r>
      <w:r w:rsidRPr="009F078D">
        <w:rPr>
          <w:rFonts w:asciiTheme="majorHAnsi" w:hAnsiTheme="majorHAnsi"/>
          <w:b/>
          <w:sz w:val="22"/>
          <w:szCs w:val="22"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issued.</w:t>
      </w:r>
    </w:p>
    <w:p w:rsidR="00DA590C" w:rsidRPr="009F078D" w:rsidRDefault="00F02EE9" w:rsidP="009F078D">
      <w:pPr>
        <w:pStyle w:val="ListParagraph"/>
        <w:numPr>
          <w:ilvl w:val="0"/>
          <w:numId w:val="8"/>
        </w:numPr>
        <w:spacing w:before="27"/>
        <w:rPr>
          <w:rFonts w:asciiTheme="majorHAnsi" w:hAnsiTheme="majorHAnsi"/>
          <w:sz w:val="22"/>
          <w:szCs w:val="22"/>
        </w:rPr>
        <w:sectPr w:rsidR="00DA590C" w:rsidRPr="009F078D">
          <w:pgSz w:w="11920" w:h="16840"/>
          <w:pgMar w:top="680" w:right="1320" w:bottom="280" w:left="1340" w:header="460" w:footer="0" w:gutter="0"/>
          <w:cols w:space="720"/>
        </w:sectPr>
      </w:pPr>
      <w:r w:rsidRPr="009F078D">
        <w:rPr>
          <w:rFonts w:asciiTheme="majorHAnsi" w:eastAsia="Arial Unicode MS" w:hAnsiTheme="majorHAnsi" w:cs="Arial Unicode MS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Description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List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of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books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will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displaced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along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with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data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of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retur</w:t>
      </w:r>
      <w:r w:rsidR="009F078D">
        <w:rPr>
          <w:rFonts w:asciiTheme="majorHAnsi" w:hAnsiTheme="majorHAnsi"/>
          <w:w w:val="99"/>
          <w:sz w:val="22"/>
          <w:szCs w:val="22"/>
        </w:rPr>
        <w:t>n.</w:t>
      </w:r>
    </w:p>
    <w:p w:rsidR="00DA590C" w:rsidRDefault="00F02EE9" w:rsidP="009F078D">
      <w:pPr>
        <w:spacing w:before="34"/>
      </w:pPr>
      <w:r>
        <w:rPr>
          <w:rFonts w:ascii="Arial Unicode MS" w:eastAsia="Arial Unicode MS" w:hAnsi="Arial Unicode MS" w:cs="Arial Unicode MS"/>
          <w:w w:val="99"/>
        </w:rPr>
        <w:lastRenderedPageBreak/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R.2.2</w:t>
      </w:r>
      <w:r>
        <w:rPr>
          <w:b/>
        </w:rPr>
        <w:t xml:space="preserve"> </w:t>
      </w:r>
      <w:r>
        <w:rPr>
          <w:b/>
          <w:w w:val="99"/>
        </w:rPr>
        <w:t>:</w:t>
      </w:r>
      <w:r>
        <w:rPr>
          <w:b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Search</w:t>
      </w:r>
    </w:p>
    <w:p w:rsidR="00DA590C" w:rsidRPr="009F078D" w:rsidRDefault="00F02EE9" w:rsidP="009F078D">
      <w:pPr>
        <w:pStyle w:val="ListParagraph"/>
        <w:numPr>
          <w:ilvl w:val="0"/>
          <w:numId w:val="8"/>
        </w:numPr>
        <w:spacing w:before="27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Input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Enter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name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of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author's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name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of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books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to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issued.</w:t>
      </w:r>
    </w:p>
    <w:p w:rsidR="00DA590C" w:rsidRPr="009F078D" w:rsidRDefault="00F02EE9" w:rsidP="009F078D">
      <w:pPr>
        <w:pStyle w:val="ListParagraph"/>
        <w:numPr>
          <w:ilvl w:val="0"/>
          <w:numId w:val="8"/>
        </w:numPr>
        <w:spacing w:before="31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Output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List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of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books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related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to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keyword.</w:t>
      </w:r>
    </w:p>
    <w:p w:rsidR="00DA590C" w:rsidRPr="009F078D" w:rsidRDefault="00DA590C">
      <w:pPr>
        <w:spacing w:before="7" w:line="100" w:lineRule="exact"/>
        <w:rPr>
          <w:rFonts w:asciiTheme="majorHAnsi" w:hAnsiTheme="majorHAnsi"/>
          <w:sz w:val="22"/>
          <w:szCs w:val="22"/>
        </w:rPr>
      </w:pPr>
    </w:p>
    <w:p w:rsidR="00DA590C" w:rsidRDefault="00DA590C">
      <w:pPr>
        <w:spacing w:line="200" w:lineRule="exact"/>
      </w:pPr>
    </w:p>
    <w:p w:rsidR="00DA590C" w:rsidRDefault="00F02EE9">
      <w:pPr>
        <w:ind w:left="12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R.2.3</w:t>
      </w:r>
      <w:r>
        <w:rPr>
          <w:b/>
        </w:rPr>
        <w:t xml:space="preserve"> </w:t>
      </w:r>
      <w:r>
        <w:rPr>
          <w:b/>
          <w:w w:val="99"/>
        </w:rPr>
        <w:t>:</w:t>
      </w:r>
      <w:r>
        <w:rPr>
          <w:b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Issues</w:t>
      </w:r>
      <w:r w:rsidRPr="009F078D">
        <w:rPr>
          <w:rFonts w:asciiTheme="majorHAnsi" w:hAnsiTheme="majorHAnsi"/>
          <w:b/>
          <w:sz w:val="22"/>
          <w:szCs w:val="22"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book</w:t>
      </w:r>
    </w:p>
    <w:p w:rsidR="00DA590C" w:rsidRPr="009F078D" w:rsidRDefault="00F02EE9" w:rsidP="009F078D">
      <w:pPr>
        <w:pStyle w:val="ListParagraph"/>
        <w:numPr>
          <w:ilvl w:val="1"/>
          <w:numId w:val="10"/>
        </w:numPr>
        <w:spacing w:before="27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State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Searched</w:t>
      </w:r>
      <w:r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book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user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wants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to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issues.</w:t>
      </w:r>
    </w:p>
    <w:p w:rsidR="00DA590C" w:rsidRPr="009F078D" w:rsidRDefault="00F02EE9" w:rsidP="009F078D">
      <w:pPr>
        <w:pStyle w:val="ListParagraph"/>
        <w:numPr>
          <w:ilvl w:val="1"/>
          <w:numId w:val="10"/>
        </w:numPr>
        <w:spacing w:before="31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Input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click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the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book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user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wants.</w:t>
      </w:r>
    </w:p>
    <w:p w:rsidR="00DA590C" w:rsidRPr="009F078D" w:rsidRDefault="00F02EE9" w:rsidP="009F078D">
      <w:pPr>
        <w:pStyle w:val="ListParagraph"/>
        <w:numPr>
          <w:ilvl w:val="1"/>
          <w:numId w:val="10"/>
        </w:numPr>
        <w:spacing w:before="31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Output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conformation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for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book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issue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and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apology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for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failure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in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issue.</w:t>
      </w:r>
    </w:p>
    <w:p w:rsidR="00DA590C" w:rsidRPr="009F078D" w:rsidRDefault="00F02EE9" w:rsidP="009F078D">
      <w:pPr>
        <w:pStyle w:val="ListParagraph"/>
        <w:numPr>
          <w:ilvl w:val="1"/>
          <w:numId w:val="10"/>
        </w:numPr>
        <w:spacing w:before="34"/>
        <w:rPr>
          <w:rFonts w:asciiTheme="majorHAnsi" w:hAnsiTheme="majorHAnsi"/>
          <w:sz w:val="22"/>
          <w:szCs w:val="22"/>
        </w:rPr>
      </w:pPr>
      <w:r w:rsidRPr="009F078D">
        <w:rPr>
          <w:rFonts w:asciiTheme="majorHAnsi" w:hAnsiTheme="majorHAnsi"/>
          <w:w w:val="99"/>
          <w:sz w:val="22"/>
          <w:szCs w:val="22"/>
        </w:rPr>
        <w:t>Processing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: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if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selected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book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is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available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then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book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will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issued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else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error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will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Pr="009F078D">
        <w:rPr>
          <w:rFonts w:asciiTheme="majorHAnsi" w:hAnsiTheme="majorHAnsi"/>
          <w:w w:val="99"/>
          <w:sz w:val="22"/>
          <w:szCs w:val="22"/>
        </w:rPr>
        <w:t>be</w:t>
      </w:r>
      <w:r w:rsidRPr="009F078D">
        <w:rPr>
          <w:rFonts w:asciiTheme="majorHAnsi" w:hAnsiTheme="majorHAnsi"/>
          <w:sz w:val="22"/>
          <w:szCs w:val="22"/>
        </w:rPr>
        <w:t xml:space="preserve"> </w:t>
      </w:r>
      <w:r w:rsidR="009F078D" w:rsidRPr="009F078D">
        <w:rPr>
          <w:rFonts w:asciiTheme="majorHAnsi" w:hAnsiTheme="majorHAnsi"/>
          <w:sz w:val="22"/>
          <w:szCs w:val="22"/>
        </w:rPr>
        <w:t xml:space="preserve">  </w:t>
      </w:r>
      <w:r w:rsidRPr="009F078D">
        <w:rPr>
          <w:rFonts w:asciiTheme="majorHAnsi" w:hAnsiTheme="majorHAnsi"/>
          <w:w w:val="99"/>
          <w:sz w:val="22"/>
          <w:szCs w:val="22"/>
        </w:rPr>
        <w:t>displayed.</w:t>
      </w:r>
    </w:p>
    <w:p w:rsidR="00DA590C" w:rsidRPr="009F078D" w:rsidRDefault="00DA590C" w:rsidP="009F078D">
      <w:pPr>
        <w:spacing w:before="5" w:line="100" w:lineRule="exact"/>
        <w:rPr>
          <w:rFonts w:asciiTheme="majorHAnsi" w:hAnsiTheme="majorHAnsi"/>
          <w:sz w:val="22"/>
          <w:szCs w:val="22"/>
        </w:rPr>
      </w:pPr>
    </w:p>
    <w:p w:rsidR="00DA590C" w:rsidRDefault="00DA590C" w:rsidP="009F078D">
      <w:pPr>
        <w:spacing w:line="200" w:lineRule="exact"/>
      </w:pPr>
    </w:p>
    <w:p w:rsidR="00DA590C" w:rsidRDefault="00F02EE9">
      <w:pPr>
        <w:ind w:left="12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R.2.4</w:t>
      </w:r>
      <w:r>
        <w:rPr>
          <w:b/>
        </w:rPr>
        <w:t xml:space="preserve"> </w:t>
      </w:r>
      <w:r>
        <w:rPr>
          <w:b/>
          <w:w w:val="99"/>
        </w:rPr>
        <w:t>:</w:t>
      </w:r>
      <w:r>
        <w:rPr>
          <w:b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Renew</w:t>
      </w:r>
      <w:r w:rsidRPr="009F078D">
        <w:rPr>
          <w:rFonts w:asciiTheme="majorHAnsi" w:hAnsiTheme="majorHAnsi"/>
          <w:b/>
          <w:sz w:val="22"/>
          <w:szCs w:val="22"/>
        </w:rPr>
        <w:t xml:space="preserve"> </w:t>
      </w:r>
      <w:r w:rsidRPr="009F078D">
        <w:rPr>
          <w:rFonts w:asciiTheme="majorHAnsi" w:hAnsiTheme="majorHAnsi"/>
          <w:b/>
          <w:w w:val="99"/>
          <w:sz w:val="22"/>
          <w:szCs w:val="22"/>
        </w:rPr>
        <w:t>book</w:t>
      </w:r>
    </w:p>
    <w:p w:rsidR="00DA590C" w:rsidRPr="0009243D" w:rsidRDefault="00F02EE9" w:rsidP="009F078D">
      <w:pPr>
        <w:pStyle w:val="ListParagraph"/>
        <w:numPr>
          <w:ilvl w:val="1"/>
          <w:numId w:val="11"/>
        </w:numPr>
        <w:spacing w:before="27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eastAsia="Arial Unicode MS" w:hAnsiTheme="majorHAnsi" w:cs="Arial Unicode MS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State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issued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and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is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about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reach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date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return.</w:t>
      </w:r>
    </w:p>
    <w:p w:rsidR="00DA590C" w:rsidRPr="0009243D" w:rsidRDefault="00F02EE9" w:rsidP="009F078D">
      <w:pPr>
        <w:pStyle w:val="ListParagraph"/>
        <w:numPr>
          <w:ilvl w:val="1"/>
          <w:numId w:val="11"/>
        </w:numPr>
        <w:spacing w:before="31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Pr="0009243D">
        <w:rPr>
          <w:rFonts w:asciiTheme="majorHAnsi" w:hAnsiTheme="majorHAnsi"/>
          <w:w w:val="99"/>
          <w:sz w:val="22"/>
          <w:szCs w:val="22"/>
        </w:rPr>
        <w:t>Input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Select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renewed.</w:t>
      </w:r>
    </w:p>
    <w:p w:rsidR="00DA590C" w:rsidRPr="0009243D" w:rsidRDefault="00F02EE9" w:rsidP="009F078D">
      <w:pPr>
        <w:pStyle w:val="ListParagraph"/>
        <w:numPr>
          <w:ilvl w:val="1"/>
          <w:numId w:val="11"/>
        </w:numPr>
        <w:spacing w:before="34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Pr="0009243D">
        <w:rPr>
          <w:rFonts w:asciiTheme="majorHAnsi" w:hAnsiTheme="majorHAnsi"/>
          <w:w w:val="99"/>
          <w:sz w:val="22"/>
          <w:szCs w:val="22"/>
        </w:rPr>
        <w:t>Output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conformation</w:t>
      </w:r>
      <w:r w:rsidRPr="0009243D">
        <w:rPr>
          <w:rFonts w:asciiTheme="majorHAnsi" w:hAnsiTheme="majorHAnsi"/>
          <w:sz w:val="22"/>
          <w:szCs w:val="22"/>
        </w:rPr>
        <w:t xml:space="preserve">   </w:t>
      </w:r>
      <w:r w:rsidRPr="0009243D">
        <w:rPr>
          <w:rFonts w:asciiTheme="majorHAnsi" w:hAnsiTheme="majorHAnsi"/>
          <w:w w:val="99"/>
          <w:sz w:val="22"/>
          <w:szCs w:val="22"/>
        </w:rPr>
        <w:t>message.</w:t>
      </w:r>
    </w:p>
    <w:p w:rsidR="00DA590C" w:rsidRPr="0009243D" w:rsidRDefault="0009243D" w:rsidP="009F078D">
      <w:pPr>
        <w:pStyle w:val="ListParagraph"/>
        <w:numPr>
          <w:ilvl w:val="1"/>
          <w:numId w:val="11"/>
        </w:numPr>
        <w:tabs>
          <w:tab w:val="left" w:pos="1200"/>
        </w:tabs>
        <w:spacing w:before="31" w:line="275" w:lineRule="auto"/>
        <w:ind w:right="168"/>
        <w:rPr>
          <w:rFonts w:asciiTheme="majorHAnsi" w:hAnsiTheme="majorHAnsi"/>
          <w:sz w:val="22"/>
          <w:szCs w:val="22"/>
        </w:rPr>
      </w:pPr>
      <w:r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Processing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: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If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the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issued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book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is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already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reserved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by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another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user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then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error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message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will be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send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and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if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not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then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conformation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message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will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be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displayed.</w:t>
      </w:r>
    </w:p>
    <w:p w:rsidR="00DA590C" w:rsidRPr="0009243D" w:rsidRDefault="00DA590C">
      <w:pPr>
        <w:spacing w:before="3" w:line="280" w:lineRule="exact"/>
        <w:rPr>
          <w:rFonts w:asciiTheme="majorHAnsi" w:hAnsiTheme="majorHAnsi"/>
          <w:sz w:val="22"/>
          <w:szCs w:val="22"/>
        </w:rPr>
      </w:pPr>
    </w:p>
    <w:p w:rsidR="00DA590C" w:rsidRDefault="00F02EE9">
      <w:pPr>
        <w:ind w:left="12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R.2.5</w:t>
      </w:r>
      <w:r>
        <w:rPr>
          <w:b/>
        </w:rPr>
        <w:t xml:space="preserve"> </w:t>
      </w:r>
      <w:r>
        <w:rPr>
          <w:b/>
          <w:w w:val="99"/>
        </w:rPr>
        <w:t>: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Return</w:t>
      </w:r>
    </w:p>
    <w:p w:rsidR="00DA590C" w:rsidRPr="0009243D" w:rsidRDefault="00F02EE9" w:rsidP="0009243D">
      <w:pPr>
        <w:pStyle w:val="ListParagraph"/>
        <w:numPr>
          <w:ilvl w:val="0"/>
          <w:numId w:val="12"/>
        </w:numPr>
        <w:spacing w:before="29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Input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;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Return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book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library.</w:t>
      </w:r>
    </w:p>
    <w:p w:rsidR="00DA590C" w:rsidRPr="0009243D" w:rsidRDefault="00F02EE9" w:rsidP="0009243D">
      <w:pPr>
        <w:pStyle w:val="ListParagraph"/>
        <w:numPr>
          <w:ilvl w:val="0"/>
          <w:numId w:val="12"/>
        </w:numPr>
        <w:spacing w:before="31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Output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issued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list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will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updated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and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returned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will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listed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out.</w:t>
      </w:r>
    </w:p>
    <w:p w:rsidR="00DA590C" w:rsidRDefault="00DA590C">
      <w:pPr>
        <w:spacing w:before="5" w:line="100" w:lineRule="exact"/>
        <w:rPr>
          <w:sz w:val="11"/>
          <w:szCs w:val="11"/>
        </w:rPr>
      </w:pPr>
    </w:p>
    <w:p w:rsidR="00DA590C" w:rsidRDefault="00DA590C">
      <w:pPr>
        <w:spacing w:line="200" w:lineRule="exact"/>
      </w:pPr>
    </w:p>
    <w:p w:rsidR="00DA590C" w:rsidRDefault="00F02EE9">
      <w:pPr>
        <w:ind w:left="12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R.2.6</w:t>
      </w:r>
      <w:r>
        <w:rPr>
          <w:b/>
        </w:rPr>
        <w:t xml:space="preserve"> </w:t>
      </w:r>
      <w:r>
        <w:rPr>
          <w:b/>
          <w:w w:val="99"/>
        </w:rPr>
        <w:t>;</w:t>
      </w:r>
      <w:r>
        <w:rPr>
          <w:b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Reserve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book</w:t>
      </w:r>
    </w:p>
    <w:p w:rsidR="00DA590C" w:rsidRPr="0009243D" w:rsidRDefault="00F02EE9" w:rsidP="0009243D">
      <w:pPr>
        <w:pStyle w:val="ListParagraph"/>
        <w:numPr>
          <w:ilvl w:val="1"/>
          <w:numId w:val="13"/>
        </w:numPr>
        <w:spacing w:before="27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Pr="0009243D">
        <w:rPr>
          <w:rFonts w:asciiTheme="majorHAnsi" w:hAnsiTheme="majorHAnsi"/>
          <w:w w:val="99"/>
          <w:sz w:val="22"/>
          <w:szCs w:val="22"/>
        </w:rPr>
        <w:t>Input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;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Enter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details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book.</w:t>
      </w:r>
    </w:p>
    <w:p w:rsidR="00DA590C" w:rsidRPr="0009243D" w:rsidRDefault="00F02EE9" w:rsidP="0009243D">
      <w:pPr>
        <w:pStyle w:val="ListParagraph"/>
        <w:numPr>
          <w:ilvl w:val="1"/>
          <w:numId w:val="13"/>
        </w:numPr>
        <w:spacing w:before="34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Pr="0009243D">
        <w:rPr>
          <w:rFonts w:asciiTheme="majorHAnsi" w:hAnsiTheme="majorHAnsi"/>
          <w:w w:val="99"/>
          <w:sz w:val="22"/>
          <w:szCs w:val="22"/>
        </w:rPr>
        <w:t>Output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successfully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reserved.</w:t>
      </w:r>
    </w:p>
    <w:p w:rsidR="00DA590C" w:rsidRPr="0009243D" w:rsidRDefault="0009243D" w:rsidP="0009243D">
      <w:pPr>
        <w:pStyle w:val="ListParagraph"/>
        <w:numPr>
          <w:ilvl w:val="1"/>
          <w:numId w:val="13"/>
        </w:numPr>
        <w:tabs>
          <w:tab w:val="left" w:pos="1200"/>
        </w:tabs>
        <w:spacing w:before="32" w:line="275" w:lineRule="auto"/>
        <w:ind w:right="463"/>
        <w:rPr>
          <w:rFonts w:asciiTheme="majorHAnsi" w:hAnsiTheme="majorHAnsi"/>
          <w:sz w:val="22"/>
          <w:szCs w:val="22"/>
        </w:rPr>
      </w:pPr>
      <w:r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Description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: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If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a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book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is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issued</w:t>
      </w:r>
      <w:r w:rsidR="00F02EE9" w:rsidRPr="0009243D">
        <w:rPr>
          <w:rFonts w:asciiTheme="majorHAnsi" w:hAnsiTheme="majorHAnsi"/>
          <w:sz w:val="22"/>
          <w:szCs w:val="22"/>
        </w:rPr>
        <w:t xml:space="preserve">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by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someone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then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the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user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can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reserve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it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,so</w:t>
      </w:r>
      <w:r w:rsidR="00F02EE9" w:rsidRPr="0009243D">
        <w:rPr>
          <w:rFonts w:asciiTheme="majorHAnsi" w:hAnsiTheme="majorHAnsi"/>
          <w:sz w:val="22"/>
          <w:szCs w:val="22"/>
        </w:rPr>
        <w:t xml:space="preserve">  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that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later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the user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can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issue</w:t>
      </w:r>
      <w:r w:rsidR="00F02EE9" w:rsidRPr="0009243D">
        <w:rPr>
          <w:rFonts w:asciiTheme="majorHAnsi" w:hAnsiTheme="majorHAnsi"/>
          <w:sz w:val="22"/>
          <w:szCs w:val="22"/>
        </w:rPr>
        <w:t xml:space="preserve"> </w:t>
      </w:r>
      <w:r w:rsidR="00F02EE9" w:rsidRPr="0009243D">
        <w:rPr>
          <w:rFonts w:asciiTheme="majorHAnsi" w:hAnsiTheme="majorHAnsi"/>
          <w:w w:val="99"/>
          <w:sz w:val="22"/>
          <w:szCs w:val="22"/>
        </w:rPr>
        <w:t>it.</w:t>
      </w:r>
    </w:p>
    <w:p w:rsidR="00DA590C" w:rsidRPr="0009243D" w:rsidRDefault="00DA590C">
      <w:pPr>
        <w:spacing w:before="3" w:line="280" w:lineRule="exact"/>
        <w:rPr>
          <w:rFonts w:asciiTheme="majorHAnsi" w:hAnsiTheme="majorHAnsi"/>
          <w:sz w:val="22"/>
          <w:szCs w:val="22"/>
        </w:rPr>
      </w:pPr>
    </w:p>
    <w:p w:rsidR="00DA590C" w:rsidRDefault="00F02EE9">
      <w:pPr>
        <w:ind w:left="12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R.2.6</w:t>
      </w:r>
      <w:r>
        <w:rPr>
          <w:b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Fine</w:t>
      </w:r>
    </w:p>
    <w:p w:rsidR="00DA590C" w:rsidRPr="0009243D" w:rsidRDefault="00F02EE9" w:rsidP="0009243D">
      <w:pPr>
        <w:pStyle w:val="ListParagraph"/>
        <w:numPr>
          <w:ilvl w:val="2"/>
          <w:numId w:val="14"/>
        </w:numPr>
        <w:spacing w:before="27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Input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check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for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fines.</w:t>
      </w:r>
    </w:p>
    <w:p w:rsidR="00DA590C" w:rsidRPr="0009243D" w:rsidRDefault="00F02EE9" w:rsidP="0009243D">
      <w:pPr>
        <w:pStyle w:val="ListParagraph"/>
        <w:numPr>
          <w:ilvl w:val="2"/>
          <w:numId w:val="14"/>
        </w:numPr>
        <w:spacing w:before="34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Output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Details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about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fines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different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issued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by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user.</w:t>
      </w:r>
    </w:p>
    <w:p w:rsidR="00DA590C" w:rsidRPr="0009243D" w:rsidRDefault="00F02EE9" w:rsidP="0009243D">
      <w:pPr>
        <w:pStyle w:val="ListParagraph"/>
        <w:numPr>
          <w:ilvl w:val="2"/>
          <w:numId w:val="14"/>
        </w:numPr>
        <w:tabs>
          <w:tab w:val="left" w:pos="1200"/>
        </w:tabs>
        <w:spacing w:before="31" w:line="275" w:lineRule="auto"/>
        <w:ind w:right="441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Processing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fine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will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calculated,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crossed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date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return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did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not renewed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fine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will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applied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by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10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per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day.</w:t>
      </w:r>
    </w:p>
    <w:p w:rsidR="00DA590C" w:rsidRPr="0009243D" w:rsidRDefault="00DA590C">
      <w:pPr>
        <w:spacing w:before="3" w:line="280" w:lineRule="exact"/>
        <w:rPr>
          <w:rFonts w:asciiTheme="majorHAnsi" w:hAnsiTheme="majorHAnsi"/>
          <w:sz w:val="22"/>
          <w:szCs w:val="22"/>
        </w:rPr>
      </w:pPr>
    </w:p>
    <w:p w:rsidR="00DA590C" w:rsidRPr="0009243D" w:rsidRDefault="00F02EE9">
      <w:pPr>
        <w:ind w:left="120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Pr="0009243D">
        <w:rPr>
          <w:rFonts w:asciiTheme="majorHAnsi" w:hAnsiTheme="majorHAnsi"/>
          <w:b/>
          <w:w w:val="99"/>
          <w:sz w:val="22"/>
          <w:szCs w:val="22"/>
        </w:rPr>
        <w:t>R.3</w:t>
      </w:r>
      <w:r w:rsidRPr="0009243D">
        <w:rPr>
          <w:rFonts w:asciiTheme="majorHAnsi" w:hAnsiTheme="majorHAnsi"/>
          <w:b/>
          <w:sz w:val="22"/>
          <w:szCs w:val="22"/>
        </w:rPr>
        <w:t xml:space="preserve">  </w:t>
      </w:r>
      <w:r w:rsidRPr="0009243D">
        <w:rPr>
          <w:rFonts w:asciiTheme="majorHAnsi" w:hAnsiTheme="majorHAnsi"/>
          <w:b/>
          <w:w w:val="99"/>
          <w:sz w:val="22"/>
          <w:szCs w:val="22"/>
        </w:rPr>
        <w:t>Manage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book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by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librarian</w:t>
      </w:r>
    </w:p>
    <w:p w:rsidR="00DA590C" w:rsidRDefault="00DA590C">
      <w:pPr>
        <w:spacing w:before="2" w:line="100" w:lineRule="exact"/>
        <w:rPr>
          <w:sz w:val="11"/>
          <w:szCs w:val="11"/>
        </w:rPr>
      </w:pPr>
    </w:p>
    <w:p w:rsidR="00DA590C" w:rsidRDefault="00DA590C">
      <w:pPr>
        <w:spacing w:line="200" w:lineRule="exact"/>
      </w:pPr>
    </w:p>
    <w:p w:rsidR="00DA590C" w:rsidRPr="0009243D" w:rsidRDefault="00F02EE9">
      <w:pPr>
        <w:ind w:left="120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Pr="0009243D">
        <w:rPr>
          <w:rFonts w:asciiTheme="majorHAnsi" w:hAnsiTheme="majorHAnsi"/>
          <w:b/>
          <w:w w:val="99"/>
          <w:sz w:val="22"/>
          <w:szCs w:val="22"/>
        </w:rPr>
        <w:t>R.3.1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Update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details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of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books</w:t>
      </w:r>
    </w:p>
    <w:p w:rsidR="00DA590C" w:rsidRDefault="00DA590C">
      <w:pPr>
        <w:spacing w:before="7" w:line="120" w:lineRule="exact"/>
        <w:rPr>
          <w:sz w:val="13"/>
          <w:szCs w:val="13"/>
        </w:rPr>
      </w:pPr>
    </w:p>
    <w:p w:rsidR="00DA590C" w:rsidRDefault="00DA590C">
      <w:pPr>
        <w:spacing w:line="200" w:lineRule="exact"/>
      </w:pPr>
    </w:p>
    <w:p w:rsidR="00DA590C" w:rsidRDefault="00F02EE9">
      <w:pPr>
        <w:ind w:left="12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R.3.1.1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Add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books</w:t>
      </w:r>
    </w:p>
    <w:p w:rsidR="00DA590C" w:rsidRPr="0009243D" w:rsidRDefault="00F02EE9" w:rsidP="0009243D">
      <w:pPr>
        <w:pStyle w:val="ListParagraph"/>
        <w:numPr>
          <w:ilvl w:val="0"/>
          <w:numId w:val="15"/>
        </w:numPr>
        <w:spacing w:before="27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eastAsia="Arial Unicode MS" w:hAnsiTheme="majorHAnsi" w:cs="Arial Unicode MS"/>
          <w:sz w:val="22"/>
          <w:szCs w:val="22"/>
        </w:rPr>
        <w:t xml:space="preserve">   </w:t>
      </w:r>
      <w:r w:rsidRPr="0009243D">
        <w:rPr>
          <w:rFonts w:asciiTheme="majorHAnsi" w:hAnsiTheme="majorHAnsi"/>
          <w:w w:val="99"/>
          <w:sz w:val="22"/>
          <w:szCs w:val="22"/>
        </w:rPr>
        <w:t>Input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Enter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details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such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as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names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,author</w:t>
      </w:r>
      <w:r w:rsidRPr="0009243D">
        <w:rPr>
          <w:rFonts w:asciiTheme="majorHAnsi" w:hAnsiTheme="majorHAnsi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,edition,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quantity.</w:t>
      </w:r>
    </w:p>
    <w:p w:rsidR="00DA590C" w:rsidRPr="0009243D" w:rsidRDefault="00F02EE9" w:rsidP="0009243D">
      <w:pPr>
        <w:pStyle w:val="ListParagraph"/>
        <w:numPr>
          <w:ilvl w:val="0"/>
          <w:numId w:val="15"/>
        </w:numPr>
        <w:spacing w:before="34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eastAsia="Arial Unicode MS" w:hAnsiTheme="majorHAnsi" w:cs="Arial Unicode MS"/>
          <w:sz w:val="22"/>
          <w:szCs w:val="22"/>
        </w:rPr>
        <w:t xml:space="preserve">  </w:t>
      </w:r>
      <w:r w:rsidRPr="0009243D">
        <w:rPr>
          <w:rFonts w:asciiTheme="majorHAnsi" w:hAnsiTheme="majorHAnsi"/>
          <w:w w:val="99"/>
          <w:sz w:val="22"/>
          <w:szCs w:val="22"/>
        </w:rPr>
        <w:t>Output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confirmation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addition.</w:t>
      </w:r>
    </w:p>
    <w:p w:rsidR="00DA590C" w:rsidRDefault="00DA590C">
      <w:pPr>
        <w:spacing w:before="5" w:line="100" w:lineRule="exact"/>
        <w:rPr>
          <w:sz w:val="11"/>
          <w:szCs w:val="11"/>
        </w:rPr>
      </w:pPr>
    </w:p>
    <w:p w:rsidR="00DA590C" w:rsidRDefault="00DA590C">
      <w:pPr>
        <w:spacing w:line="200" w:lineRule="exact"/>
      </w:pPr>
    </w:p>
    <w:p w:rsidR="00DA590C" w:rsidRDefault="00F02EE9">
      <w:pPr>
        <w:ind w:left="120"/>
      </w:pPr>
      <w:r>
        <w:rPr>
          <w:rFonts w:ascii="Arial Unicode MS" w:eastAsia="Arial Unicode MS" w:hAnsi="Arial Unicode MS" w:cs="Arial Unicode MS"/>
          <w:w w:val="99"/>
        </w:rPr>
        <w:t></w:t>
      </w:r>
      <w:r>
        <w:rPr>
          <w:rFonts w:ascii="Arial Unicode MS" w:eastAsia="Arial Unicode MS" w:hAnsi="Arial Unicode MS" w:cs="Arial Unicode MS"/>
        </w:rPr>
        <w:t xml:space="preserve">   </w:t>
      </w:r>
      <w:r>
        <w:rPr>
          <w:b/>
          <w:w w:val="99"/>
        </w:rPr>
        <w:t>R.3.1.2</w:t>
      </w:r>
      <w:r>
        <w:rPr>
          <w:b/>
        </w:rPr>
        <w:t xml:space="preserve">  </w:t>
      </w:r>
      <w:r w:rsidRPr="0009243D">
        <w:rPr>
          <w:rFonts w:asciiTheme="majorHAnsi" w:hAnsiTheme="majorHAnsi"/>
          <w:b/>
          <w:w w:val="99"/>
          <w:sz w:val="22"/>
          <w:szCs w:val="22"/>
        </w:rPr>
        <w:t>Remove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books</w:t>
      </w:r>
    </w:p>
    <w:p w:rsidR="00DA590C" w:rsidRPr="0009243D" w:rsidRDefault="00F02EE9" w:rsidP="0009243D">
      <w:pPr>
        <w:pStyle w:val="ListParagraph"/>
        <w:numPr>
          <w:ilvl w:val="0"/>
          <w:numId w:val="16"/>
        </w:numPr>
        <w:spacing w:before="27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Input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Enter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name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quantity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books.</w:t>
      </w:r>
    </w:p>
    <w:p w:rsidR="00DA590C" w:rsidRPr="0009243D" w:rsidRDefault="00F02EE9" w:rsidP="0009243D">
      <w:pPr>
        <w:pStyle w:val="ListParagraph"/>
        <w:numPr>
          <w:ilvl w:val="0"/>
          <w:numId w:val="16"/>
        </w:numPr>
        <w:spacing w:before="31"/>
        <w:rPr>
          <w:rFonts w:asciiTheme="majorHAnsi" w:hAnsiTheme="majorHAnsi"/>
          <w:sz w:val="22"/>
          <w:szCs w:val="22"/>
        </w:rPr>
        <w:sectPr w:rsidR="00DA590C" w:rsidRPr="0009243D">
          <w:pgSz w:w="11920" w:h="16840"/>
          <w:pgMar w:top="680" w:right="1320" w:bottom="280" w:left="1680" w:header="460" w:footer="0" w:gutter="0"/>
          <w:cols w:space="720"/>
        </w:sectPr>
      </w:pPr>
      <w:r w:rsidRPr="0009243D">
        <w:rPr>
          <w:rFonts w:asciiTheme="majorHAnsi" w:hAnsiTheme="majorHAnsi"/>
          <w:w w:val="99"/>
          <w:sz w:val="22"/>
          <w:szCs w:val="22"/>
        </w:rPr>
        <w:t>Output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: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Update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list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books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available.</w:t>
      </w:r>
    </w:p>
    <w:p w:rsidR="00DA590C" w:rsidRDefault="00DA590C">
      <w:pPr>
        <w:spacing w:line="120" w:lineRule="exact"/>
        <w:rPr>
          <w:sz w:val="13"/>
          <w:szCs w:val="13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spacing w:before="29"/>
        <w:ind w:left="346" w:right="5133"/>
        <w:jc w:val="center"/>
        <w:rPr>
          <w:sz w:val="24"/>
          <w:szCs w:val="24"/>
        </w:rPr>
      </w:pPr>
      <w:r>
        <w:rPr>
          <w:b/>
          <w:sz w:val="24"/>
          <w:szCs w:val="24"/>
        </w:rPr>
        <w:t>2.4.2  Non Functional Requirements</w:t>
      </w:r>
    </w:p>
    <w:p w:rsidR="00DA590C" w:rsidRDefault="00DA590C">
      <w:pPr>
        <w:spacing w:line="200" w:lineRule="exact"/>
      </w:pPr>
    </w:p>
    <w:p w:rsidR="00DA590C" w:rsidRDefault="00DA590C">
      <w:pPr>
        <w:spacing w:before="2" w:line="260" w:lineRule="exact"/>
        <w:rPr>
          <w:sz w:val="26"/>
          <w:szCs w:val="26"/>
        </w:rPr>
      </w:pPr>
    </w:p>
    <w:p w:rsidR="00DA590C" w:rsidRPr="0009243D" w:rsidRDefault="00F02EE9">
      <w:pPr>
        <w:ind w:left="528"/>
        <w:rPr>
          <w:rFonts w:asciiTheme="majorHAnsi" w:hAnsiTheme="majorHAnsi"/>
          <w:sz w:val="24"/>
          <w:szCs w:val="24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</w:t>
      </w:r>
      <w:r w:rsidRPr="0009243D">
        <w:rPr>
          <w:rFonts w:asciiTheme="majorHAnsi" w:hAnsiTheme="majorHAnsi"/>
          <w:b/>
          <w:w w:val="99"/>
          <w:sz w:val="24"/>
          <w:szCs w:val="24"/>
        </w:rPr>
        <w:t>UsabilityRequirement</w:t>
      </w:r>
    </w:p>
    <w:p w:rsidR="00DA590C" w:rsidRDefault="00DA590C">
      <w:pPr>
        <w:spacing w:before="4" w:line="220" w:lineRule="exact"/>
        <w:rPr>
          <w:sz w:val="22"/>
          <w:szCs w:val="22"/>
        </w:rPr>
      </w:pPr>
    </w:p>
    <w:p w:rsidR="00DA590C" w:rsidRPr="0009243D" w:rsidRDefault="00F02EE9">
      <w:pPr>
        <w:ind w:left="528" w:right="496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shall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allow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users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access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from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phone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using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android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application.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 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uses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android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application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interface.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Since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users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are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familiar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with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general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usage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 mobile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app,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no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special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training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required.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friendly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which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makes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easy.</w:t>
      </w:r>
    </w:p>
    <w:p w:rsidR="00DA590C" w:rsidRPr="0009243D" w:rsidRDefault="00DA590C">
      <w:pPr>
        <w:spacing w:before="17" w:line="220" w:lineRule="exact"/>
        <w:rPr>
          <w:rFonts w:asciiTheme="majorHAnsi" w:hAnsiTheme="majorHAnsi"/>
          <w:sz w:val="22"/>
          <w:szCs w:val="22"/>
        </w:rPr>
      </w:pPr>
    </w:p>
    <w:p w:rsidR="00DA590C" w:rsidRPr="0009243D" w:rsidRDefault="00F02EE9">
      <w:pPr>
        <w:ind w:left="528"/>
        <w:rPr>
          <w:rFonts w:asciiTheme="majorHAnsi" w:hAnsiTheme="majorHAnsi"/>
          <w:sz w:val="22"/>
          <w:szCs w:val="22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</w:t>
      </w:r>
      <w:r w:rsidRPr="0009243D">
        <w:rPr>
          <w:rFonts w:asciiTheme="majorHAnsi" w:hAnsiTheme="majorHAnsi"/>
          <w:b/>
          <w:w w:val="99"/>
          <w:sz w:val="22"/>
          <w:szCs w:val="22"/>
        </w:rPr>
        <w:t>Availability</w:t>
      </w:r>
      <w:r w:rsidRPr="0009243D">
        <w:rPr>
          <w:rFonts w:asciiTheme="majorHAnsi" w:hAnsiTheme="majorHAnsi"/>
          <w:b/>
          <w:sz w:val="22"/>
          <w:szCs w:val="22"/>
        </w:rPr>
        <w:t xml:space="preserve"> </w:t>
      </w:r>
      <w:r w:rsidRPr="0009243D">
        <w:rPr>
          <w:rFonts w:asciiTheme="majorHAnsi" w:hAnsiTheme="majorHAnsi"/>
          <w:b/>
          <w:w w:val="99"/>
          <w:sz w:val="22"/>
          <w:szCs w:val="22"/>
        </w:rPr>
        <w:t>Requirement</w:t>
      </w:r>
    </w:p>
    <w:p w:rsidR="00DA590C" w:rsidRDefault="00DA590C">
      <w:pPr>
        <w:spacing w:before="4" w:line="220" w:lineRule="exact"/>
        <w:rPr>
          <w:sz w:val="22"/>
          <w:szCs w:val="22"/>
        </w:rPr>
      </w:pPr>
    </w:p>
    <w:p w:rsidR="00DA590C" w:rsidRPr="0009243D" w:rsidRDefault="00F02EE9">
      <w:pPr>
        <w:ind w:left="528" w:right="718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available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100%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for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used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24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hrs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day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365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days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year.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 shall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operational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24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hours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day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7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days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week.</w:t>
      </w:r>
    </w:p>
    <w:p w:rsidR="00DA590C" w:rsidRPr="0009243D" w:rsidRDefault="00DA590C">
      <w:pPr>
        <w:spacing w:before="15" w:line="220" w:lineRule="exact"/>
        <w:rPr>
          <w:rFonts w:asciiTheme="majorHAnsi" w:hAnsiTheme="majorHAnsi"/>
          <w:sz w:val="22"/>
          <w:szCs w:val="22"/>
        </w:rPr>
      </w:pPr>
    </w:p>
    <w:p w:rsidR="00DA590C" w:rsidRPr="0009243D" w:rsidRDefault="00F02EE9">
      <w:pPr>
        <w:ind w:left="528"/>
        <w:rPr>
          <w:rFonts w:asciiTheme="majorHAnsi" w:hAnsiTheme="majorHAnsi"/>
          <w:sz w:val="22"/>
          <w:szCs w:val="22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</w:t>
      </w:r>
      <w:r w:rsidRPr="0009243D">
        <w:rPr>
          <w:rFonts w:asciiTheme="majorHAnsi" w:hAnsiTheme="majorHAnsi"/>
          <w:b/>
          <w:w w:val="99"/>
          <w:sz w:val="22"/>
          <w:szCs w:val="22"/>
        </w:rPr>
        <w:t>EfficiencyRequirement</w:t>
      </w:r>
    </w:p>
    <w:p w:rsidR="00DA590C" w:rsidRDefault="00DA590C">
      <w:pPr>
        <w:spacing w:before="4" w:line="220" w:lineRule="exact"/>
        <w:rPr>
          <w:sz w:val="22"/>
          <w:szCs w:val="22"/>
        </w:rPr>
      </w:pPr>
    </w:p>
    <w:p w:rsidR="00DA590C" w:rsidRPr="0009243D" w:rsidRDefault="00F02EE9">
      <w:pPr>
        <w:ind w:left="528" w:right="321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Mean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Time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Repair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(MTTR)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-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Even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fails,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will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recovered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back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up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within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 hour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less.</w:t>
      </w:r>
    </w:p>
    <w:p w:rsidR="00DA590C" w:rsidRPr="0009243D" w:rsidRDefault="00DA590C">
      <w:pPr>
        <w:spacing w:before="1" w:line="120" w:lineRule="exact"/>
        <w:rPr>
          <w:rFonts w:asciiTheme="majorHAnsi" w:hAnsiTheme="majorHAnsi"/>
          <w:sz w:val="22"/>
          <w:szCs w:val="22"/>
        </w:rPr>
      </w:pPr>
    </w:p>
    <w:p w:rsidR="00DA590C" w:rsidRPr="0009243D" w:rsidRDefault="00F02EE9">
      <w:pPr>
        <w:ind w:left="528"/>
        <w:rPr>
          <w:rFonts w:asciiTheme="majorHAnsi" w:hAnsiTheme="majorHAnsi"/>
          <w:sz w:val="22"/>
          <w:szCs w:val="22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</w:t>
      </w:r>
      <w:r w:rsidRPr="0009243D">
        <w:rPr>
          <w:rFonts w:asciiTheme="majorHAnsi" w:hAnsiTheme="majorHAnsi"/>
          <w:b/>
          <w:w w:val="99"/>
          <w:sz w:val="22"/>
          <w:szCs w:val="22"/>
        </w:rPr>
        <w:t>Accuracy</w:t>
      </w:r>
    </w:p>
    <w:p w:rsidR="00DA590C" w:rsidRDefault="00DA590C">
      <w:pPr>
        <w:spacing w:before="8" w:line="100" w:lineRule="exact"/>
        <w:rPr>
          <w:sz w:val="10"/>
          <w:szCs w:val="10"/>
        </w:rPr>
      </w:pPr>
    </w:p>
    <w:p w:rsidR="00DA590C" w:rsidRPr="0009243D" w:rsidRDefault="00F02EE9">
      <w:pPr>
        <w:ind w:left="528" w:right="187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should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accurately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provide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real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time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information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taking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into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consideration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various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concurrency issues.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shall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provide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100%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access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reliability.</w:t>
      </w:r>
    </w:p>
    <w:p w:rsidR="00DA590C" w:rsidRDefault="00DA590C">
      <w:pPr>
        <w:spacing w:before="1" w:line="120" w:lineRule="exact"/>
        <w:rPr>
          <w:sz w:val="12"/>
          <w:szCs w:val="12"/>
        </w:rPr>
      </w:pPr>
    </w:p>
    <w:p w:rsidR="00DA590C" w:rsidRPr="0009243D" w:rsidRDefault="00F02EE9">
      <w:pPr>
        <w:ind w:left="528"/>
        <w:rPr>
          <w:rFonts w:asciiTheme="majorHAnsi" w:hAnsiTheme="majorHAnsi"/>
          <w:sz w:val="22"/>
          <w:szCs w:val="22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</w:t>
      </w:r>
      <w:r w:rsidRPr="0009243D">
        <w:rPr>
          <w:rFonts w:asciiTheme="majorHAnsi" w:hAnsiTheme="majorHAnsi"/>
          <w:b/>
          <w:w w:val="99"/>
          <w:sz w:val="22"/>
          <w:szCs w:val="22"/>
        </w:rPr>
        <w:t>PerformanceRequirement</w:t>
      </w:r>
    </w:p>
    <w:p w:rsidR="00DA590C" w:rsidRDefault="00DA590C">
      <w:pPr>
        <w:spacing w:before="4" w:line="220" w:lineRule="exact"/>
        <w:rPr>
          <w:sz w:val="22"/>
          <w:szCs w:val="22"/>
        </w:rPr>
      </w:pPr>
    </w:p>
    <w:p w:rsidR="00DA590C" w:rsidRPr="0009243D" w:rsidRDefault="00F02EE9">
      <w:pPr>
        <w:ind w:left="528" w:right="527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information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refreshed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depending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upon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whether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some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updates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have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occurred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not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 application.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shall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respond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member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not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less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than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two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seconds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from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time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 request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submittal.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shall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allowed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take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more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time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when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doing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large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processing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jobs. Responses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view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information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shall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take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no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longer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than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5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seconds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appear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screen.</w:t>
      </w:r>
    </w:p>
    <w:p w:rsidR="00DA590C" w:rsidRDefault="00DA590C">
      <w:pPr>
        <w:spacing w:before="2" w:line="120" w:lineRule="exact"/>
        <w:rPr>
          <w:sz w:val="12"/>
          <w:szCs w:val="12"/>
        </w:rPr>
      </w:pPr>
    </w:p>
    <w:p w:rsidR="00DA590C" w:rsidRPr="0009243D" w:rsidRDefault="00F02EE9">
      <w:pPr>
        <w:ind w:left="528"/>
        <w:rPr>
          <w:rFonts w:asciiTheme="majorHAnsi" w:hAnsiTheme="majorHAnsi"/>
          <w:sz w:val="22"/>
          <w:szCs w:val="22"/>
        </w:rPr>
      </w:pPr>
      <w:r>
        <w:rPr>
          <w:rFonts w:ascii="Arial" w:eastAsia="Arial" w:hAnsi="Arial" w:cs="Arial"/>
          <w:w w:val="99"/>
        </w:rPr>
        <w:t>•</w:t>
      </w:r>
      <w:r>
        <w:rPr>
          <w:rFonts w:ascii="Arial" w:eastAsia="Arial" w:hAnsi="Arial" w:cs="Arial"/>
        </w:rPr>
        <w:t xml:space="preserve">  </w:t>
      </w:r>
      <w:r w:rsidRPr="0009243D">
        <w:rPr>
          <w:rFonts w:asciiTheme="majorHAnsi" w:hAnsiTheme="majorHAnsi"/>
          <w:b/>
          <w:w w:val="99"/>
          <w:sz w:val="22"/>
          <w:szCs w:val="22"/>
        </w:rPr>
        <w:t>ReliabilityRequirement</w:t>
      </w:r>
    </w:p>
    <w:p w:rsidR="00DA590C" w:rsidRDefault="00DA590C">
      <w:pPr>
        <w:spacing w:before="4" w:line="220" w:lineRule="exact"/>
        <w:rPr>
          <w:sz w:val="22"/>
          <w:szCs w:val="22"/>
        </w:rPr>
      </w:pPr>
    </w:p>
    <w:p w:rsidR="00DA590C" w:rsidRPr="0009243D" w:rsidRDefault="00F02EE9">
      <w:pPr>
        <w:ind w:left="528" w:right="308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has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100%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reliable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due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to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importance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data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and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damages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that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can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caused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by incorrect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or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incomplete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data.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system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will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run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7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days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week,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24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hours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a</w:t>
      </w:r>
      <w:r w:rsidRPr="0009243D">
        <w:rPr>
          <w:rFonts w:asciiTheme="majorHAnsi" w:hAnsiTheme="majorHAnsi"/>
          <w:sz w:val="22"/>
          <w:szCs w:val="22"/>
        </w:rPr>
        <w:t xml:space="preserve"> </w:t>
      </w:r>
      <w:r w:rsidRPr="0009243D">
        <w:rPr>
          <w:rFonts w:asciiTheme="majorHAnsi" w:hAnsiTheme="majorHAnsi"/>
          <w:w w:val="99"/>
          <w:sz w:val="22"/>
          <w:szCs w:val="22"/>
        </w:rPr>
        <w:t>day.</w:t>
      </w:r>
    </w:p>
    <w:p w:rsidR="00DA590C" w:rsidRDefault="00DA590C">
      <w:pPr>
        <w:spacing w:line="200" w:lineRule="exact"/>
      </w:pPr>
    </w:p>
    <w:p w:rsidR="00DA590C" w:rsidRDefault="00DA590C">
      <w:pPr>
        <w:spacing w:before="8" w:line="260" w:lineRule="exact"/>
        <w:rPr>
          <w:sz w:val="26"/>
          <w:szCs w:val="26"/>
        </w:rPr>
      </w:pPr>
    </w:p>
    <w:p w:rsidR="00DA590C" w:rsidRDefault="00F02EE9">
      <w:pPr>
        <w:ind w:left="66" w:right="6363"/>
        <w:jc w:val="center"/>
      </w:pPr>
      <w:r>
        <w:rPr>
          <w:b/>
          <w:w w:val="99"/>
        </w:rPr>
        <w:t>2.5</w:t>
      </w:r>
      <w:r>
        <w:rPr>
          <w:b/>
        </w:rPr>
        <w:t xml:space="preserve"> </w:t>
      </w:r>
      <w:r>
        <w:rPr>
          <w:b/>
          <w:w w:val="99"/>
        </w:rPr>
        <w:t>USER</w:t>
      </w:r>
      <w:r>
        <w:rPr>
          <w:b/>
        </w:rPr>
        <w:t xml:space="preserve"> </w:t>
      </w:r>
      <w:r>
        <w:rPr>
          <w:b/>
          <w:w w:val="99"/>
        </w:rPr>
        <w:t>CHARACTERSTICS</w:t>
      </w:r>
    </w:p>
    <w:p w:rsidR="00DA590C" w:rsidRDefault="00DA590C">
      <w:pPr>
        <w:spacing w:before="2" w:line="120" w:lineRule="exact"/>
        <w:rPr>
          <w:sz w:val="13"/>
          <w:szCs w:val="13"/>
        </w:rPr>
      </w:pPr>
    </w:p>
    <w:p w:rsidR="00DA590C" w:rsidRDefault="00DA590C">
      <w:pPr>
        <w:spacing w:line="200" w:lineRule="exact"/>
      </w:pPr>
    </w:p>
    <w:p w:rsidR="00DA590C" w:rsidRDefault="00F02EE9">
      <w:pPr>
        <w:ind w:left="1092"/>
      </w:pP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We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have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3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levels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users</w:t>
      </w:r>
      <w:r>
        <w:rPr>
          <w:color w:val="444444"/>
        </w:rPr>
        <w:t xml:space="preserve"> </w:t>
      </w:r>
      <w:r>
        <w:rPr>
          <w:color w:val="444444"/>
          <w:w w:val="99"/>
        </w:rPr>
        <w:t>:</w:t>
      </w:r>
    </w:p>
    <w:p w:rsidR="00DA590C" w:rsidRDefault="00DA590C">
      <w:pPr>
        <w:spacing w:before="16" w:line="200" w:lineRule="exact"/>
      </w:pPr>
    </w:p>
    <w:p w:rsidR="00DA590C" w:rsidRDefault="00F02EE9">
      <w:pPr>
        <w:ind w:left="1159"/>
      </w:pPr>
      <w:r>
        <w:rPr>
          <w:rFonts w:ascii="Arial Unicode MS" w:eastAsia="Arial Unicode MS" w:hAnsi="Arial Unicode MS" w:cs="Arial Unicode MS"/>
          <w:color w:val="444444"/>
          <w:w w:val="99"/>
        </w:rPr>
        <w:t></w:t>
      </w:r>
      <w:r>
        <w:rPr>
          <w:rFonts w:ascii="Arial Unicode MS" w:eastAsia="Arial Unicode MS" w:hAnsi="Arial Unicode MS" w:cs="Arial Unicode MS"/>
          <w:color w:val="444444"/>
        </w:rPr>
        <w:t xml:space="preserve">  </w:t>
      </w:r>
      <w:r w:rsidRPr="0009243D">
        <w:rPr>
          <w:rFonts w:asciiTheme="majorHAnsi" w:eastAsia="Arial Unicode MS" w:hAnsiTheme="majorHAnsi" w:cs="Arial Unicode MS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User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module: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In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user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module,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user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will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check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availability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of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books.</w:t>
      </w:r>
    </w:p>
    <w:p w:rsidR="00DA590C" w:rsidRPr="0009243D" w:rsidRDefault="00F02EE9" w:rsidP="0009243D">
      <w:pPr>
        <w:pStyle w:val="ListParagraph"/>
        <w:numPr>
          <w:ilvl w:val="3"/>
          <w:numId w:val="19"/>
        </w:numPr>
        <w:spacing w:before="96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Issue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book</w:t>
      </w:r>
    </w:p>
    <w:p w:rsidR="00DA590C" w:rsidRPr="0009243D" w:rsidRDefault="00F02EE9" w:rsidP="0009243D">
      <w:pPr>
        <w:pStyle w:val="ListParagraph"/>
        <w:numPr>
          <w:ilvl w:val="3"/>
          <w:numId w:val="19"/>
        </w:numPr>
        <w:spacing w:before="99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Reserve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book</w:t>
      </w:r>
    </w:p>
    <w:p w:rsidR="00DA590C" w:rsidRPr="0009243D" w:rsidRDefault="00F02EE9" w:rsidP="0009243D">
      <w:pPr>
        <w:pStyle w:val="ListParagraph"/>
        <w:numPr>
          <w:ilvl w:val="3"/>
          <w:numId w:val="19"/>
        </w:numPr>
        <w:spacing w:before="96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Return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book</w:t>
      </w:r>
    </w:p>
    <w:p w:rsidR="00DA590C" w:rsidRPr="0009243D" w:rsidRDefault="00F02EE9" w:rsidP="0009243D">
      <w:pPr>
        <w:pStyle w:val="ListParagraph"/>
        <w:numPr>
          <w:ilvl w:val="3"/>
          <w:numId w:val="19"/>
        </w:numPr>
        <w:spacing w:before="99"/>
        <w:rPr>
          <w:rFonts w:asciiTheme="majorHAnsi" w:hAnsiTheme="majorHAnsi"/>
          <w:sz w:val="22"/>
          <w:szCs w:val="22"/>
        </w:rPr>
      </w:pP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Fine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details</w:t>
      </w:r>
    </w:p>
    <w:p w:rsidR="00DA590C" w:rsidRPr="0009243D" w:rsidRDefault="00DA590C">
      <w:pPr>
        <w:spacing w:before="6" w:line="220" w:lineRule="exact"/>
        <w:rPr>
          <w:rFonts w:asciiTheme="majorHAnsi" w:hAnsiTheme="majorHAnsi"/>
          <w:sz w:val="22"/>
          <w:szCs w:val="22"/>
        </w:rPr>
      </w:pPr>
    </w:p>
    <w:p w:rsidR="00DA590C" w:rsidRDefault="00F02EE9">
      <w:pPr>
        <w:ind w:left="1233"/>
      </w:pPr>
      <w:r>
        <w:rPr>
          <w:rFonts w:ascii="Arial Unicode MS" w:eastAsia="Arial Unicode MS" w:hAnsi="Arial Unicode MS" w:cs="Arial Unicode MS"/>
          <w:color w:val="444444"/>
          <w:w w:val="99"/>
        </w:rPr>
        <w:t></w:t>
      </w:r>
      <w:r>
        <w:rPr>
          <w:rFonts w:ascii="Arial Unicode MS" w:eastAsia="Arial Unicode MS" w:hAnsi="Arial Unicode MS" w:cs="Arial Unicode MS"/>
          <w:color w:val="444444"/>
        </w:rPr>
        <w:t xml:space="preserve"> 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Library</w:t>
      </w:r>
      <w:r w:rsidRPr="0009243D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09243D">
        <w:rPr>
          <w:rFonts w:asciiTheme="majorHAnsi" w:hAnsiTheme="majorHAnsi"/>
          <w:color w:val="444444"/>
          <w:w w:val="99"/>
          <w:sz w:val="22"/>
          <w:szCs w:val="22"/>
        </w:rPr>
        <w:t>module:</w:t>
      </w:r>
    </w:p>
    <w:p w:rsidR="00DA590C" w:rsidRPr="0041766B" w:rsidRDefault="00F02EE9">
      <w:pPr>
        <w:spacing w:before="96"/>
        <w:ind w:left="1767" w:right="5808"/>
        <w:jc w:val="center"/>
        <w:rPr>
          <w:rFonts w:asciiTheme="majorHAnsi" w:hAnsiTheme="majorHAnsi"/>
          <w:sz w:val="22"/>
          <w:szCs w:val="22"/>
        </w:rPr>
      </w:pPr>
      <w:r w:rsidRPr="0041766B">
        <w:rPr>
          <w:rFonts w:asciiTheme="majorHAnsi" w:eastAsia="Arial Unicode MS" w:hAnsiTheme="majorHAnsi" w:cs="Arial Unicode MS"/>
          <w:color w:val="444444"/>
          <w:sz w:val="22"/>
          <w:szCs w:val="22"/>
        </w:rPr>
        <w:t xml:space="preserve"> 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Add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new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book</w:t>
      </w:r>
    </w:p>
    <w:p w:rsidR="00DA590C" w:rsidRPr="0041766B" w:rsidRDefault="00F02EE9">
      <w:pPr>
        <w:spacing w:before="99"/>
        <w:ind w:left="1767" w:right="5792"/>
        <w:jc w:val="center"/>
        <w:rPr>
          <w:rFonts w:asciiTheme="majorHAnsi" w:hAnsiTheme="majorHAnsi"/>
          <w:sz w:val="22"/>
          <w:szCs w:val="22"/>
        </w:rPr>
      </w:pPr>
      <w:r w:rsidRPr="0041766B">
        <w:rPr>
          <w:rFonts w:asciiTheme="majorHAnsi" w:eastAsia="Arial Unicode MS" w:hAnsiTheme="majorHAnsi" w:cs="Arial Unicode MS"/>
          <w:color w:val="444444"/>
          <w:sz w:val="22"/>
          <w:szCs w:val="22"/>
        </w:rPr>
        <w:t xml:space="preserve">  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Remove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books</w:t>
      </w:r>
    </w:p>
    <w:p w:rsidR="0041766B" w:rsidRPr="0041766B" w:rsidRDefault="0041766B" w:rsidP="0041766B">
      <w:pPr>
        <w:spacing w:before="96"/>
        <w:ind w:left="1802"/>
        <w:rPr>
          <w:rFonts w:asciiTheme="majorHAnsi" w:hAnsiTheme="majorHAnsi"/>
          <w:color w:val="444444"/>
          <w:w w:val="99"/>
          <w:sz w:val="22"/>
          <w:szCs w:val="22"/>
        </w:rPr>
      </w:pPr>
      <w:r>
        <w:rPr>
          <w:rFonts w:asciiTheme="majorHAnsi" w:eastAsia="Arial Unicode MS" w:hAnsiTheme="majorHAnsi" w:cs="Arial Unicode MS"/>
          <w:color w:val="444444"/>
          <w:w w:val="99"/>
          <w:sz w:val="22"/>
          <w:szCs w:val="22"/>
        </w:rPr>
        <w:t xml:space="preserve"> </w:t>
      </w:r>
      <w:r w:rsidR="00F02EE9" w:rsidRPr="0041766B">
        <w:rPr>
          <w:rFonts w:asciiTheme="majorHAnsi" w:eastAsia="Arial Unicode MS" w:hAnsiTheme="majorHAnsi" w:cs="Arial Unicode MS"/>
          <w:color w:val="444444"/>
          <w:sz w:val="22"/>
          <w:szCs w:val="22"/>
        </w:rPr>
        <w:t xml:space="preserve">   </w:t>
      </w:r>
      <w:r w:rsidR="00F02EE9" w:rsidRPr="0041766B">
        <w:rPr>
          <w:rFonts w:asciiTheme="majorHAnsi" w:hAnsiTheme="majorHAnsi"/>
          <w:color w:val="444444"/>
          <w:w w:val="99"/>
          <w:sz w:val="22"/>
          <w:szCs w:val="22"/>
        </w:rPr>
        <w:t>Update</w:t>
      </w:r>
      <w:r w:rsidR="00F02EE9"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="00F02EE9" w:rsidRPr="0041766B">
        <w:rPr>
          <w:rFonts w:asciiTheme="majorHAnsi" w:hAnsiTheme="majorHAnsi"/>
          <w:color w:val="444444"/>
          <w:w w:val="99"/>
          <w:sz w:val="22"/>
          <w:szCs w:val="22"/>
        </w:rPr>
        <w:t>details</w:t>
      </w:r>
      <w:r w:rsidR="00F02EE9"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="00F02EE9" w:rsidRPr="0041766B">
        <w:rPr>
          <w:rFonts w:asciiTheme="majorHAnsi" w:hAnsiTheme="majorHAnsi"/>
          <w:color w:val="444444"/>
          <w:w w:val="99"/>
          <w:sz w:val="22"/>
          <w:szCs w:val="22"/>
        </w:rPr>
        <w:t>of</w:t>
      </w:r>
      <w:r w:rsidR="00F02EE9"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="00F02EE9" w:rsidRPr="0041766B">
        <w:rPr>
          <w:rFonts w:asciiTheme="majorHAnsi" w:hAnsiTheme="majorHAnsi"/>
          <w:color w:val="444444"/>
          <w:w w:val="99"/>
          <w:sz w:val="22"/>
          <w:szCs w:val="22"/>
        </w:rPr>
        <w:t>book</w:t>
      </w:r>
    </w:p>
    <w:p w:rsidR="00DA590C" w:rsidRDefault="00DA590C">
      <w:pPr>
        <w:spacing w:before="15" w:line="240" w:lineRule="exact"/>
        <w:rPr>
          <w:sz w:val="24"/>
          <w:szCs w:val="24"/>
        </w:rPr>
      </w:pPr>
    </w:p>
    <w:p w:rsidR="0041766B" w:rsidRDefault="0041766B">
      <w:pPr>
        <w:spacing w:before="15" w:line="240" w:lineRule="exact"/>
        <w:rPr>
          <w:sz w:val="24"/>
          <w:szCs w:val="24"/>
        </w:rPr>
      </w:pPr>
    </w:p>
    <w:p w:rsidR="00DA590C" w:rsidRPr="002A65F4" w:rsidRDefault="00F02EE9" w:rsidP="002A65F4">
      <w:pPr>
        <w:rPr>
          <w:rFonts w:asciiTheme="majorHAnsi" w:hAnsiTheme="majorHAnsi"/>
          <w:sz w:val="22"/>
          <w:szCs w:val="22"/>
        </w:rPr>
      </w:pPr>
      <w:r w:rsidRPr="002A65F4">
        <w:rPr>
          <w:rFonts w:asciiTheme="majorHAnsi" w:hAnsiTheme="majorHAnsi"/>
          <w:color w:val="444444"/>
          <w:w w:val="99"/>
          <w:sz w:val="22"/>
          <w:szCs w:val="22"/>
        </w:rPr>
        <w:t>Administration</w:t>
      </w:r>
      <w:r w:rsidRPr="002A65F4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2A65F4">
        <w:rPr>
          <w:rFonts w:asciiTheme="majorHAnsi" w:hAnsiTheme="majorHAnsi"/>
          <w:color w:val="444444"/>
          <w:w w:val="99"/>
          <w:sz w:val="22"/>
          <w:szCs w:val="22"/>
        </w:rPr>
        <w:t>module:</w:t>
      </w:r>
    </w:p>
    <w:p w:rsidR="00DA590C" w:rsidRDefault="00DA590C">
      <w:pPr>
        <w:spacing w:before="4" w:line="100" w:lineRule="exact"/>
        <w:rPr>
          <w:sz w:val="11"/>
          <w:szCs w:val="11"/>
        </w:rPr>
      </w:pPr>
    </w:p>
    <w:p w:rsidR="00DA590C" w:rsidRDefault="00F02EE9">
      <w:pPr>
        <w:ind w:left="1660"/>
        <w:rPr>
          <w:rFonts w:asciiTheme="majorHAnsi" w:hAnsiTheme="majorHAnsi"/>
          <w:color w:val="444444"/>
          <w:w w:val="99"/>
          <w:sz w:val="22"/>
          <w:szCs w:val="22"/>
        </w:rPr>
      </w:pP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following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are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sub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module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in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the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administration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module</w:t>
      </w:r>
      <w:r w:rsidRPr="0041766B">
        <w:rPr>
          <w:rFonts w:asciiTheme="majorHAnsi" w:hAnsiTheme="majorHAnsi"/>
          <w:color w:val="444444"/>
          <w:sz w:val="22"/>
          <w:szCs w:val="22"/>
        </w:rPr>
        <w:t xml:space="preserve"> </w:t>
      </w:r>
      <w:r w:rsidRPr="0041766B">
        <w:rPr>
          <w:rFonts w:asciiTheme="majorHAnsi" w:hAnsiTheme="majorHAnsi"/>
          <w:color w:val="444444"/>
          <w:w w:val="99"/>
          <w:sz w:val="22"/>
          <w:szCs w:val="22"/>
        </w:rPr>
        <w:t>:</w:t>
      </w:r>
    </w:p>
    <w:p w:rsidR="000F5BFF" w:rsidRPr="000F5BFF" w:rsidRDefault="000F5BFF" w:rsidP="000F5BFF">
      <w:pPr>
        <w:ind w:left="1660"/>
        <w:rPr>
          <w:rFonts w:asciiTheme="majorHAnsi" w:hAnsiTheme="majorHAnsi"/>
          <w:color w:val="444444"/>
          <w:w w:val="99"/>
          <w:sz w:val="22"/>
          <w:szCs w:val="22"/>
        </w:rPr>
      </w:pPr>
      <w:r>
        <w:rPr>
          <w:rFonts w:asciiTheme="majorHAnsi" w:hAnsiTheme="majorHAnsi"/>
          <w:color w:val="444444"/>
          <w:w w:val="99"/>
          <w:sz w:val="22"/>
          <w:szCs w:val="22"/>
        </w:rPr>
        <w:t>1.Register User  2.</w:t>
      </w:r>
      <w:r>
        <w:rPr>
          <w:rFonts w:asciiTheme="majorHAnsi" w:hAnsiTheme="majorHAnsi"/>
          <w:sz w:val="22"/>
          <w:szCs w:val="22"/>
        </w:rPr>
        <w:t>Entity book details   3.Book Issue</w:t>
      </w:r>
    </w:p>
    <w:p w:rsidR="00DA590C" w:rsidRPr="0041766B" w:rsidRDefault="00DA590C">
      <w:pPr>
        <w:spacing w:before="8" w:line="100" w:lineRule="exact"/>
        <w:rPr>
          <w:rFonts w:asciiTheme="majorHAnsi" w:hAnsiTheme="majorHAnsi"/>
          <w:sz w:val="22"/>
          <w:szCs w:val="22"/>
        </w:rPr>
      </w:pPr>
    </w:p>
    <w:p w:rsidR="00DA590C" w:rsidRDefault="0041766B">
      <w:pPr>
        <w:spacing w:before="11" w:line="2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</w:t>
      </w:r>
    </w:p>
    <w:p w:rsidR="00DA590C" w:rsidRDefault="00F02EE9">
      <w:pPr>
        <w:spacing w:before="33"/>
        <w:ind w:left="207" w:right="7178"/>
        <w:jc w:val="center"/>
      </w:pPr>
      <w:r>
        <w:rPr>
          <w:b/>
          <w:w w:val="99"/>
        </w:rPr>
        <w:t>2.6</w:t>
      </w:r>
      <w:r>
        <w:rPr>
          <w:b/>
        </w:rPr>
        <w:t xml:space="preserve">  </w:t>
      </w:r>
      <w:r>
        <w:rPr>
          <w:b/>
          <w:w w:val="99"/>
        </w:rPr>
        <w:t>CONSTRAINTS</w:t>
      </w:r>
    </w:p>
    <w:p w:rsidR="00DA590C" w:rsidRDefault="00DA590C">
      <w:pPr>
        <w:spacing w:before="3" w:line="100" w:lineRule="exact"/>
        <w:rPr>
          <w:sz w:val="10"/>
          <w:szCs w:val="10"/>
        </w:rPr>
      </w:pPr>
    </w:p>
    <w:p w:rsidR="00DA590C" w:rsidRDefault="00DA590C">
      <w:pPr>
        <w:spacing w:line="200" w:lineRule="exact"/>
      </w:pPr>
    </w:p>
    <w:p w:rsidR="00DA590C" w:rsidRPr="00E708EA" w:rsidRDefault="00F02EE9">
      <w:pPr>
        <w:ind w:left="528" w:right="198"/>
        <w:rPr>
          <w:rFonts w:asciiTheme="majorHAnsi" w:hAnsiTheme="majorHAnsi"/>
          <w:sz w:val="22"/>
          <w:szCs w:val="22"/>
        </w:rPr>
      </w:pPr>
      <w:r w:rsidRPr="00E708EA">
        <w:rPr>
          <w:rFonts w:asciiTheme="majorHAnsi" w:hAnsiTheme="majorHAnsi"/>
          <w:w w:val="99"/>
          <w:sz w:val="22"/>
          <w:szCs w:val="22"/>
        </w:rPr>
        <w:t>Any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update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regarding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the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book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from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the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library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is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to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be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recorded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to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have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update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&amp;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correct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values,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and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any fine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on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a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member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should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be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notified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as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soon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as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possible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and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should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be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correctly</w:t>
      </w:r>
      <w:r w:rsidRPr="00E708EA">
        <w:rPr>
          <w:rFonts w:asciiTheme="majorHAnsi" w:hAnsiTheme="majorHAnsi"/>
          <w:sz w:val="22"/>
          <w:szCs w:val="22"/>
        </w:rPr>
        <w:t xml:space="preserve"> </w:t>
      </w:r>
      <w:r w:rsidRPr="00E708EA">
        <w:rPr>
          <w:rFonts w:asciiTheme="majorHAnsi" w:hAnsiTheme="majorHAnsi"/>
          <w:w w:val="99"/>
          <w:sz w:val="22"/>
          <w:szCs w:val="22"/>
        </w:rPr>
        <w:t>calculated.</w:t>
      </w:r>
    </w:p>
    <w:p w:rsidR="00DA590C" w:rsidRPr="00E708EA" w:rsidRDefault="00DA590C">
      <w:pPr>
        <w:spacing w:before="7" w:line="100" w:lineRule="exact"/>
        <w:rPr>
          <w:rFonts w:asciiTheme="majorHAnsi" w:hAnsiTheme="majorHAnsi"/>
          <w:sz w:val="22"/>
          <w:szCs w:val="22"/>
        </w:rPr>
      </w:pPr>
    </w:p>
    <w:p w:rsidR="00DA590C" w:rsidRPr="00E708EA" w:rsidRDefault="00DA590C">
      <w:pPr>
        <w:spacing w:line="200" w:lineRule="exact"/>
        <w:rPr>
          <w:rFonts w:asciiTheme="majorHAnsi" w:hAnsiTheme="majorHAnsi"/>
          <w:sz w:val="22"/>
          <w:szCs w:val="22"/>
        </w:rPr>
      </w:pPr>
    </w:p>
    <w:p w:rsidR="00DA590C" w:rsidRDefault="00DA590C">
      <w:pPr>
        <w:spacing w:line="200" w:lineRule="exact"/>
      </w:pPr>
    </w:p>
    <w:p w:rsidR="00DA590C" w:rsidRDefault="002A65F4" w:rsidP="00E708EA">
      <w:pPr>
        <w:spacing w:line="200" w:lineRule="exact"/>
      </w:pPr>
      <w:r w:rsidRPr="00654BC4">
        <w:pict>
          <v:group id="_x0000_s1061" style="position:absolute;margin-left:6.75pt;margin-top:125.5pt;width:595.3pt;height:500.6pt;z-index:-251661824;mso-position-horizontal-relative:page;mso-position-vertical-relative:page" coordorigin=",3335" coordsize="11906,100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top:3335;width:11906;height:10012">
              <v:imagedata r:id="rId8" o:title=""/>
            </v:shape>
            <v:shape id="_x0000_s1062" style="position:absolute;left:6059;top:9269;width:394;height:2350" coordorigin="6059,9269" coordsize="394,2350" path="m6125,9269r-56,31l6059,9335r,2218l6090,11609r35,10l6387,11619r56,-31l6453,11553r,-2218l6422,9279r-35,-10l6125,9269xe" stroked="f">
              <v:path arrowok="t"/>
            </v:shape>
            <w10:wrap anchorx="page" anchory="page"/>
          </v:group>
        </w:pict>
      </w:r>
      <w:r w:rsidR="00E708EA">
        <w:t xml:space="preserve">      </w:t>
      </w:r>
      <w:r w:rsidR="00F02EE9">
        <w:rPr>
          <w:b/>
          <w:w w:val="99"/>
        </w:rPr>
        <w:t>2.7</w:t>
      </w:r>
      <w:r w:rsidR="00F02EE9">
        <w:rPr>
          <w:b/>
        </w:rPr>
        <w:t xml:space="preserve"> </w:t>
      </w:r>
      <w:r w:rsidR="00F02EE9">
        <w:rPr>
          <w:b/>
          <w:w w:val="99"/>
        </w:rPr>
        <w:t>FLOW</w:t>
      </w:r>
      <w:r w:rsidR="00F02EE9">
        <w:rPr>
          <w:b/>
        </w:rPr>
        <w:t xml:space="preserve"> </w:t>
      </w:r>
      <w:r w:rsidR="00F02EE9">
        <w:rPr>
          <w:b/>
          <w:w w:val="99"/>
        </w:rPr>
        <w:t>DIAGRAM</w:t>
      </w:r>
    </w:p>
    <w:p w:rsidR="00DA590C" w:rsidRDefault="00DA590C">
      <w:pPr>
        <w:spacing w:before="4" w:line="120" w:lineRule="exact"/>
        <w:rPr>
          <w:sz w:val="13"/>
          <w:szCs w:val="13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Pr="00E708EA" w:rsidRDefault="00DA590C" w:rsidP="002A65F4">
      <w:pPr>
        <w:tabs>
          <w:tab w:val="left" w:pos="1470"/>
        </w:tabs>
        <w:spacing w:line="200" w:lineRule="exact"/>
        <w:rPr>
          <w:rFonts w:asciiTheme="majorHAnsi" w:hAnsiTheme="majorHAnsi"/>
          <w:sz w:val="24"/>
          <w:szCs w:val="24"/>
        </w:rPr>
      </w:pPr>
    </w:p>
    <w:p w:rsidR="00DA590C" w:rsidRPr="00E708EA" w:rsidRDefault="00E708EA" w:rsidP="00E708EA">
      <w:pPr>
        <w:tabs>
          <w:tab w:val="left" w:pos="2820"/>
        </w:tabs>
        <w:spacing w:line="200" w:lineRule="exact"/>
        <w:rPr>
          <w:rFonts w:asciiTheme="majorHAnsi" w:hAnsiTheme="majorHAnsi"/>
          <w:sz w:val="24"/>
          <w:szCs w:val="24"/>
        </w:rPr>
      </w:pPr>
      <w:r w:rsidRPr="00E708EA">
        <w:rPr>
          <w:rFonts w:asciiTheme="majorHAnsi" w:hAnsiTheme="majorHAnsi"/>
          <w:sz w:val="24"/>
          <w:szCs w:val="24"/>
        </w:rPr>
        <w:t xml:space="preserve">                                         Library</w:t>
      </w: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before="1" w:line="220" w:lineRule="exact"/>
        <w:rPr>
          <w:sz w:val="22"/>
          <w:szCs w:val="22"/>
        </w:rPr>
      </w:pPr>
    </w:p>
    <w:p w:rsidR="00DA590C" w:rsidRDefault="00F02EE9">
      <w:pPr>
        <w:ind w:left="3096" w:right="3994"/>
        <w:jc w:val="center"/>
        <w:rPr>
          <w:sz w:val="22"/>
          <w:szCs w:val="22"/>
        </w:rPr>
      </w:pPr>
      <w:r>
        <w:rPr>
          <w:sz w:val="22"/>
          <w:szCs w:val="22"/>
        </w:rPr>
        <w:t>Update details of books</w:t>
      </w:r>
    </w:p>
    <w:p w:rsidR="00DA590C" w:rsidRDefault="00DA590C">
      <w:pPr>
        <w:spacing w:before="8" w:line="100" w:lineRule="exact"/>
        <w:rPr>
          <w:sz w:val="11"/>
          <w:szCs w:val="11"/>
        </w:rPr>
      </w:pPr>
    </w:p>
    <w:p w:rsidR="00DA590C" w:rsidRDefault="00F02EE9">
      <w:pPr>
        <w:ind w:left="1233"/>
        <w:rPr>
          <w:sz w:val="28"/>
          <w:szCs w:val="28"/>
        </w:rPr>
      </w:pPr>
      <w:r>
        <w:rPr>
          <w:sz w:val="22"/>
          <w:szCs w:val="22"/>
        </w:rPr>
        <w:t xml:space="preserve">Register/login                                     </w:t>
      </w:r>
      <w:r>
        <w:rPr>
          <w:w w:val="99"/>
        </w:rPr>
        <w:t>Register/login</w:t>
      </w:r>
      <w:r>
        <w:t xml:space="preserve">                                               </w:t>
      </w:r>
      <w:r>
        <w:rPr>
          <w:sz w:val="28"/>
          <w:szCs w:val="28"/>
        </w:rPr>
        <w:t>Member</w:t>
      </w:r>
    </w:p>
    <w:p w:rsidR="00DA590C" w:rsidRDefault="00DA590C">
      <w:pPr>
        <w:spacing w:line="200" w:lineRule="exact"/>
      </w:pPr>
    </w:p>
    <w:p w:rsidR="00DA590C" w:rsidRDefault="00DA590C">
      <w:pPr>
        <w:spacing w:before="11" w:line="260" w:lineRule="exact"/>
        <w:rPr>
          <w:sz w:val="26"/>
          <w:szCs w:val="26"/>
        </w:rPr>
      </w:pPr>
    </w:p>
    <w:p w:rsidR="00DA590C" w:rsidRDefault="00F02EE9">
      <w:pPr>
        <w:ind w:left="5861"/>
        <w:rPr>
          <w:sz w:val="22"/>
          <w:szCs w:val="22"/>
        </w:rPr>
      </w:pPr>
      <w:r>
        <w:rPr>
          <w:sz w:val="22"/>
          <w:szCs w:val="22"/>
        </w:rPr>
        <w:t>Issue, search, return, reserve books</w:t>
      </w:r>
    </w:p>
    <w:p w:rsidR="00DA590C" w:rsidRDefault="00DA590C">
      <w:pPr>
        <w:spacing w:line="200" w:lineRule="exact"/>
      </w:pPr>
    </w:p>
    <w:p w:rsidR="00DA590C" w:rsidRDefault="00DA590C">
      <w:pPr>
        <w:spacing w:before="9" w:line="260" w:lineRule="exact"/>
        <w:rPr>
          <w:sz w:val="26"/>
          <w:szCs w:val="26"/>
        </w:rPr>
      </w:pPr>
    </w:p>
    <w:p w:rsidR="00DA590C" w:rsidRDefault="00F02EE9">
      <w:pPr>
        <w:ind w:left="2891" w:right="3896"/>
        <w:jc w:val="center"/>
        <w:rPr>
          <w:sz w:val="28"/>
          <w:szCs w:val="28"/>
        </w:rPr>
      </w:pPr>
      <w:r>
        <w:rPr>
          <w:sz w:val="28"/>
          <w:szCs w:val="28"/>
        </w:rPr>
        <w:t>Library Management</w:t>
      </w:r>
    </w:p>
    <w:p w:rsidR="00DA590C" w:rsidRDefault="00DA590C">
      <w:pPr>
        <w:spacing w:before="10" w:line="100" w:lineRule="exact"/>
        <w:rPr>
          <w:sz w:val="11"/>
          <w:szCs w:val="11"/>
        </w:rPr>
      </w:pPr>
    </w:p>
    <w:p w:rsidR="00DA590C" w:rsidRDefault="00F02EE9">
      <w:pPr>
        <w:ind w:left="3660" w:right="4677"/>
        <w:jc w:val="center"/>
        <w:rPr>
          <w:sz w:val="28"/>
          <w:szCs w:val="28"/>
        </w:rPr>
      </w:pPr>
      <w:r>
        <w:rPr>
          <w:sz w:val="28"/>
          <w:szCs w:val="28"/>
        </w:rPr>
        <w:t>System</w:t>
      </w:r>
    </w:p>
    <w:p w:rsidR="00DA590C" w:rsidRDefault="00DA590C">
      <w:pPr>
        <w:spacing w:before="4" w:line="100" w:lineRule="exact"/>
        <w:rPr>
          <w:sz w:val="11"/>
          <w:szCs w:val="11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ind w:left="2214" w:right="3351"/>
        <w:jc w:val="center"/>
        <w:rPr>
          <w:sz w:val="36"/>
          <w:szCs w:val="36"/>
        </w:rPr>
        <w:sectPr w:rsidR="00DA590C">
          <w:pgSz w:w="11920" w:h="16840"/>
          <w:pgMar w:top="680" w:right="1320" w:bottom="280" w:left="1340" w:header="460" w:footer="0" w:gutter="0"/>
          <w:cols w:space="720"/>
        </w:sectPr>
      </w:pPr>
      <w:r>
        <w:rPr>
          <w:sz w:val="36"/>
          <w:szCs w:val="36"/>
        </w:rPr>
        <w:t>LIBRARY DATABASE</w:t>
      </w:r>
    </w:p>
    <w:p w:rsidR="00DA590C" w:rsidRDefault="00654BC4">
      <w:pPr>
        <w:spacing w:line="140" w:lineRule="exact"/>
        <w:rPr>
          <w:sz w:val="15"/>
          <w:szCs w:val="15"/>
        </w:rPr>
      </w:pPr>
      <w:r w:rsidRPr="00654BC4">
        <w:lastRenderedPageBreak/>
        <w:pict>
          <v:group id="_x0000_s1035" style="position:absolute;margin-left:43.4pt;margin-top:170.6pt;width:518.6pt;height:435.3pt;z-index:-251660800;mso-position-horizontal-relative:page;mso-position-vertical-relative:page" coordorigin="868,3412" coordsize="10372,8706">
            <v:shape id="_x0000_s1060" style="position:absolute;left:878;top:3423;width:5229;height:0" coordorigin="878,3423" coordsize="5229,0" path="m878,3423r5229,e" filled="f" strokeweight=".58pt">
              <v:path arrowok="t"/>
            </v:shape>
            <v:shape id="_x0000_s1059" style="position:absolute;left:6117;top:3423;width:5113;height:0" coordorigin="6117,3423" coordsize="5113,0" path="m6117,3423r5113,e" filled="f" strokeweight=".58pt">
              <v:path arrowok="t"/>
            </v:shape>
            <v:shape id="_x0000_s1058" style="position:absolute;left:878;top:4311;width:5229;height:0" coordorigin="878,4311" coordsize="5229,0" path="m878,4311r5229,e" filled="f" strokeweight=".58pt">
              <v:path arrowok="t"/>
            </v:shape>
            <v:shape id="_x0000_s1057" style="position:absolute;left:6117;top:4311;width:5113;height:0" coordorigin="6117,4311" coordsize="5113,0" path="m6117,4311r5113,e" filled="f" strokeweight=".58pt">
              <v:path arrowok="t"/>
            </v:shape>
            <v:shape id="_x0000_s1056" style="position:absolute;left:878;top:4731;width:5229;height:0" coordorigin="878,4731" coordsize="5229,0" path="m878,4731r5229,e" filled="f" strokeweight=".58pt">
              <v:path arrowok="t"/>
            </v:shape>
            <v:shape id="_x0000_s1055" style="position:absolute;left:6117;top:4731;width:5113;height:0" coordorigin="6117,4731" coordsize="5113,0" path="m6117,4731r5113,e" filled="f" strokeweight=".58pt">
              <v:path arrowok="t"/>
            </v:shape>
            <v:shape id="_x0000_s1054" style="position:absolute;left:878;top:5159;width:5229;height:0" coordorigin="878,5159" coordsize="5229,0" path="m878,5159r5229,e" filled="f" strokeweight=".58pt">
              <v:path arrowok="t"/>
            </v:shape>
            <v:shape id="_x0000_s1053" style="position:absolute;left:6117;top:5159;width:5113;height:0" coordorigin="6117,5159" coordsize="5113,0" path="m6117,5159r5113,e" filled="f" strokeweight=".58pt">
              <v:path arrowok="t"/>
            </v:shape>
            <v:shape id="_x0000_s1052" style="position:absolute;left:878;top:5579;width:5229;height:0" coordorigin="878,5579" coordsize="5229,0" path="m878,5579r5229,e" filled="f" strokeweight=".58pt">
              <v:path arrowok="t"/>
            </v:shape>
            <v:shape id="_x0000_s1051" style="position:absolute;left:6117;top:5579;width:5113;height:0" coordorigin="6117,5579" coordsize="5113,0" path="m6117,5579r5113,e" filled="f" strokeweight=".58pt">
              <v:path arrowok="t"/>
            </v:shape>
            <v:shape id="_x0000_s1050" style="position:absolute;left:878;top:7395;width:5229;height:0" coordorigin="878,7395" coordsize="5229,0" path="m878,7395r5229,e" filled="f" strokeweight=".58pt">
              <v:path arrowok="t"/>
            </v:shape>
            <v:shape id="_x0000_s1049" style="position:absolute;left:6117;top:7395;width:5113;height:0" coordorigin="6117,7395" coordsize="5113,0" path="m6117,7395r5113,e" filled="f" strokeweight=".58pt">
              <v:path arrowok="t"/>
            </v:shape>
            <v:shape id="_x0000_s1048" style="position:absolute;left:878;top:8001;width:5229;height:0" coordorigin="878,8001" coordsize="5229,0" path="m878,8001r5229,e" filled="f" strokeweight=".58pt">
              <v:path arrowok="t"/>
            </v:shape>
            <v:shape id="_x0000_s1047" style="position:absolute;left:6117;top:8001;width:5113;height:0" coordorigin="6117,8001" coordsize="5113,0" path="m6117,8001r5113,e" filled="f" strokeweight=".58pt">
              <v:path arrowok="t"/>
            </v:shape>
            <v:shape id="_x0000_s1046" style="position:absolute;left:878;top:8363;width:5229;height:0" coordorigin="878,8363" coordsize="5229,0" path="m878,8363r5229,e" filled="f" strokeweight=".58pt">
              <v:path arrowok="t"/>
            </v:shape>
            <v:shape id="_x0000_s1045" style="position:absolute;left:6117;top:8363;width:5113;height:0" coordorigin="6117,8363" coordsize="5113,0" path="m6117,8363r5113,e" filled="f" strokeweight=".58pt">
              <v:path arrowok="t"/>
            </v:shape>
            <v:shape id="_x0000_s1044" style="position:absolute;left:878;top:9925;width:5229;height:0" coordorigin="878,9925" coordsize="5229,0" path="m878,9925r5229,e" filled="f" strokeweight=".58pt">
              <v:path arrowok="t"/>
            </v:shape>
            <v:shape id="_x0000_s1043" style="position:absolute;left:6117;top:9925;width:5113;height:0" coordorigin="6117,9925" coordsize="5113,0" path="m6117,9925r5113,e" filled="f" strokeweight=".58pt">
              <v:path arrowok="t"/>
            </v:shape>
            <v:shape id="_x0000_s1042" style="position:absolute;left:878;top:11488;width:5229;height:0" coordorigin="878,11488" coordsize="5229,0" path="m878,11488r5229,e" filled="f" strokeweight=".58pt">
              <v:path arrowok="t"/>
            </v:shape>
            <v:shape id="_x0000_s1041" style="position:absolute;left:6117;top:11488;width:5113;height:0" coordorigin="6117,11488" coordsize="5113,0" path="m6117,11488r5113,e" filled="f" strokeweight=".58pt">
              <v:path arrowok="t"/>
            </v:shape>
            <v:shape id="_x0000_s1040" style="position:absolute;left:874;top:3418;width:0;height:8694" coordorigin="874,3418" coordsize="0,8694" path="m874,3418r,8694e" filled="f" strokeweight=".58pt">
              <v:path arrowok="t"/>
            </v:shape>
            <v:shape id="_x0000_s1039" style="position:absolute;left:878;top:12108;width:5229;height:0" coordorigin="878,12108" coordsize="5229,0" path="m878,12108r5229,e" filled="f" strokeweight=".20464mm">
              <v:path arrowok="t"/>
            </v:shape>
            <v:shape id="_x0000_s1038" style="position:absolute;left:6112;top:3418;width:0;height:8694" coordorigin="6112,3418" coordsize="0,8694" path="m6112,3418r,8694e" filled="f" strokeweight=".58pt">
              <v:path arrowok="t"/>
            </v:shape>
            <v:shape id="_x0000_s1037" style="position:absolute;left:6117;top:12108;width:5113;height:0" coordorigin="6117,12108" coordsize="5113,0" path="m6117,12108r5113,e" filled="f" strokeweight=".20464mm">
              <v:path arrowok="t"/>
            </v:shape>
            <v:shape id="_x0000_s1036" style="position:absolute;left:11234;top:3418;width:0;height:8694" coordorigin="11234,3418" coordsize="0,8694" path="m11234,3418r,8694e" filled="f" strokeweight=".20464mm">
              <v:path arrowok="t"/>
            </v:shape>
            <w10:wrap anchorx="page" anchory="page"/>
          </v:group>
        </w:pict>
      </w: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spacing w:before="33"/>
        <w:ind w:left="560"/>
      </w:pPr>
      <w:r>
        <w:rPr>
          <w:b/>
          <w:w w:val="99"/>
        </w:rPr>
        <w:t>2.8</w:t>
      </w:r>
      <w:r>
        <w:rPr>
          <w:b/>
        </w:rPr>
        <w:t xml:space="preserve"> </w:t>
      </w:r>
      <w:r>
        <w:rPr>
          <w:b/>
          <w:w w:val="99"/>
        </w:rPr>
        <w:t>USE</w:t>
      </w:r>
      <w:r>
        <w:rPr>
          <w:b/>
        </w:rPr>
        <w:t xml:space="preserve"> </w:t>
      </w:r>
      <w:r>
        <w:rPr>
          <w:b/>
          <w:w w:val="99"/>
        </w:rPr>
        <w:t>CASE</w:t>
      </w:r>
      <w:r>
        <w:rPr>
          <w:b/>
        </w:rPr>
        <w:t xml:space="preserve"> </w:t>
      </w:r>
      <w:r>
        <w:rPr>
          <w:b/>
          <w:w w:val="99"/>
        </w:rPr>
        <w:t>MODEL</w:t>
      </w:r>
      <w:r>
        <w:rPr>
          <w:b/>
        </w:rPr>
        <w:t xml:space="preserve"> </w:t>
      </w:r>
      <w:r>
        <w:rPr>
          <w:b/>
          <w:w w:val="99"/>
        </w:rPr>
        <w:t>DESCRIPTION:</w:t>
      </w: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before="4" w:line="280" w:lineRule="exact"/>
        <w:rPr>
          <w:sz w:val="28"/>
          <w:szCs w:val="28"/>
        </w:rPr>
      </w:pPr>
    </w:p>
    <w:p w:rsidR="00DA590C" w:rsidRDefault="00F02EE9">
      <w:pPr>
        <w:spacing w:line="260" w:lineRule="exact"/>
        <w:ind w:left="1758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Use Case selection                                                                     </w:t>
      </w:r>
      <w:r>
        <w:rPr>
          <w:b/>
          <w:position w:val="1"/>
          <w:sz w:val="22"/>
          <w:szCs w:val="22"/>
        </w:rPr>
        <w:t>Description</w:t>
      </w:r>
    </w:p>
    <w:p w:rsidR="00DA590C" w:rsidRDefault="00DA590C">
      <w:pPr>
        <w:spacing w:before="11" w:line="220" w:lineRule="exact"/>
        <w:rPr>
          <w:sz w:val="22"/>
          <w:szCs w:val="22"/>
        </w:rPr>
      </w:pPr>
    </w:p>
    <w:p w:rsidR="00DA590C" w:rsidRPr="00E708EA" w:rsidRDefault="00F02EE9">
      <w:pPr>
        <w:spacing w:before="33" w:line="220" w:lineRule="exact"/>
        <w:ind w:left="102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  <w:position w:val="-1"/>
        </w:rPr>
        <w:t>Use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Case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name</w:t>
      </w:r>
      <w:r w:rsidRPr="00E708EA">
        <w:rPr>
          <w:rFonts w:asciiTheme="majorHAnsi" w:hAnsiTheme="majorHAnsi"/>
          <w:position w:val="-1"/>
        </w:rPr>
        <w:t xml:space="preserve">                                                                              </w:t>
      </w:r>
      <w:r w:rsidR="00E708EA">
        <w:rPr>
          <w:rFonts w:asciiTheme="majorHAnsi" w:hAnsiTheme="majorHAnsi"/>
          <w:position w:val="-1"/>
        </w:rPr>
        <w:t xml:space="preserve">           </w:t>
      </w:r>
      <w:r w:rsidRPr="00E708EA">
        <w:rPr>
          <w:rFonts w:asciiTheme="majorHAnsi" w:hAnsiTheme="majorHAnsi"/>
          <w:position w:val="-1"/>
        </w:rPr>
        <w:t xml:space="preserve">  </w:t>
      </w:r>
      <w:r w:rsidRPr="00E708EA">
        <w:rPr>
          <w:rFonts w:asciiTheme="majorHAnsi" w:hAnsiTheme="majorHAnsi"/>
          <w:w w:val="99"/>
          <w:position w:val="-1"/>
        </w:rPr>
        <w:t>Add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student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and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library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record</w:t>
      </w:r>
    </w:p>
    <w:p w:rsidR="00DA590C" w:rsidRPr="00E708EA" w:rsidRDefault="00E708EA" w:rsidP="00E708EA">
      <w:pPr>
        <w:tabs>
          <w:tab w:val="left" w:pos="2295"/>
        </w:tabs>
        <w:spacing w:before="1" w:line="160" w:lineRule="exact"/>
        <w:rPr>
          <w:rFonts w:asciiTheme="majorHAnsi" w:hAnsiTheme="majorHAnsi"/>
          <w:sz w:val="16"/>
          <w:szCs w:val="16"/>
        </w:rPr>
      </w:pPr>
      <w:r w:rsidRPr="00E708EA">
        <w:rPr>
          <w:rFonts w:asciiTheme="majorHAnsi" w:hAnsiTheme="majorHAnsi"/>
          <w:sz w:val="16"/>
          <w:szCs w:val="16"/>
        </w:rPr>
        <w:tab/>
      </w:r>
    </w:p>
    <w:p w:rsidR="00DA590C" w:rsidRPr="00E708EA" w:rsidRDefault="00F02EE9">
      <w:pPr>
        <w:spacing w:before="33" w:line="220" w:lineRule="exact"/>
        <w:ind w:left="102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  <w:position w:val="-1"/>
        </w:rPr>
        <w:t>Level</w:t>
      </w:r>
      <w:r w:rsidRPr="00E708EA">
        <w:rPr>
          <w:rFonts w:asciiTheme="majorHAnsi" w:hAnsiTheme="majorHAnsi"/>
          <w:position w:val="-1"/>
        </w:rPr>
        <w:t xml:space="preserve">                                                                                                </w:t>
      </w:r>
      <w:r w:rsidR="00E708EA">
        <w:rPr>
          <w:rFonts w:asciiTheme="majorHAnsi" w:hAnsiTheme="majorHAnsi"/>
          <w:position w:val="-1"/>
        </w:rPr>
        <w:t xml:space="preserve">            </w:t>
      </w:r>
      <w:r w:rsidRPr="00E708EA">
        <w:rPr>
          <w:rFonts w:asciiTheme="majorHAnsi" w:hAnsiTheme="majorHAnsi"/>
          <w:w w:val="99"/>
          <w:position w:val="-1"/>
        </w:rPr>
        <w:t>Sub-Functional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level</w:t>
      </w:r>
    </w:p>
    <w:p w:rsidR="00DA590C" w:rsidRDefault="00DA590C">
      <w:pPr>
        <w:spacing w:before="6" w:line="160" w:lineRule="exact"/>
        <w:rPr>
          <w:sz w:val="16"/>
          <w:szCs w:val="16"/>
        </w:rPr>
      </w:pPr>
    </w:p>
    <w:p w:rsidR="00DA590C" w:rsidRPr="00E708EA" w:rsidRDefault="00F02EE9">
      <w:pPr>
        <w:spacing w:before="33" w:line="220" w:lineRule="exact"/>
        <w:ind w:left="102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  <w:position w:val="-1"/>
        </w:rPr>
        <w:t>Primary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actor</w:t>
      </w:r>
      <w:r w:rsidRPr="00E708EA">
        <w:rPr>
          <w:rFonts w:asciiTheme="majorHAnsi" w:hAnsiTheme="majorHAnsi"/>
          <w:position w:val="-1"/>
        </w:rPr>
        <w:t xml:space="preserve">                                                                                 </w:t>
      </w:r>
      <w:r w:rsidR="00E708EA">
        <w:rPr>
          <w:rFonts w:asciiTheme="majorHAnsi" w:hAnsiTheme="majorHAnsi"/>
          <w:position w:val="-1"/>
        </w:rPr>
        <w:t xml:space="preserve">         </w:t>
      </w:r>
      <w:r w:rsidRPr="00E708EA">
        <w:rPr>
          <w:rFonts w:asciiTheme="majorHAnsi" w:hAnsiTheme="majorHAnsi"/>
          <w:position w:val="-1"/>
        </w:rPr>
        <w:t xml:space="preserve">  </w:t>
      </w:r>
      <w:r w:rsidRPr="00E708EA">
        <w:rPr>
          <w:rFonts w:asciiTheme="majorHAnsi" w:hAnsiTheme="majorHAnsi"/>
          <w:w w:val="99"/>
          <w:position w:val="-1"/>
        </w:rPr>
        <w:t>Student,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Library</w:t>
      </w:r>
    </w:p>
    <w:p w:rsidR="00DA590C" w:rsidRDefault="00DA590C">
      <w:pPr>
        <w:spacing w:before="1" w:line="160" w:lineRule="exact"/>
        <w:rPr>
          <w:sz w:val="16"/>
          <w:szCs w:val="16"/>
        </w:rPr>
      </w:pPr>
    </w:p>
    <w:p w:rsidR="00DA590C" w:rsidRPr="00E708EA" w:rsidRDefault="00F02EE9">
      <w:pPr>
        <w:spacing w:before="33"/>
        <w:ind w:left="102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Stakeholders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and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interest</w:t>
      </w:r>
      <w:r w:rsidRPr="00E708EA">
        <w:rPr>
          <w:rFonts w:asciiTheme="majorHAnsi" w:hAnsiTheme="majorHAnsi"/>
        </w:rPr>
        <w:t xml:space="preserve">                                                               </w:t>
      </w:r>
      <w:r w:rsidR="00E708EA">
        <w:rPr>
          <w:rFonts w:asciiTheme="majorHAnsi" w:hAnsiTheme="majorHAnsi"/>
        </w:rPr>
        <w:t xml:space="preserve">    </w:t>
      </w:r>
      <w:r w:rsidRPr="00E708EA">
        <w:rPr>
          <w:rFonts w:asciiTheme="majorHAnsi" w:hAnsiTheme="majorHAnsi"/>
        </w:rPr>
        <w:t xml:space="preserve">  </w:t>
      </w:r>
      <w:r w:rsidRPr="00E708EA">
        <w:rPr>
          <w:rFonts w:asciiTheme="majorHAnsi" w:hAnsiTheme="majorHAnsi"/>
          <w:w w:val="99"/>
        </w:rPr>
        <w:t>Student: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wants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to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register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into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system.</w:t>
      </w:r>
    </w:p>
    <w:p w:rsidR="00DA590C" w:rsidRPr="00E708EA" w:rsidRDefault="00DA590C">
      <w:pPr>
        <w:spacing w:before="5" w:line="120" w:lineRule="exact"/>
        <w:rPr>
          <w:rFonts w:asciiTheme="majorHAnsi" w:hAnsiTheme="majorHAnsi"/>
          <w:sz w:val="12"/>
          <w:szCs w:val="12"/>
        </w:rPr>
      </w:pPr>
    </w:p>
    <w:p w:rsidR="00DA590C" w:rsidRPr="00E708EA" w:rsidRDefault="00F02EE9">
      <w:pPr>
        <w:spacing w:line="220" w:lineRule="exact"/>
        <w:ind w:left="5340" w:right="236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Library: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wants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to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register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into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system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and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update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book details.</w:t>
      </w:r>
    </w:p>
    <w:p w:rsidR="00DA590C" w:rsidRPr="00E708EA" w:rsidRDefault="00DA590C">
      <w:pPr>
        <w:spacing w:before="8" w:line="100" w:lineRule="exact"/>
        <w:rPr>
          <w:rFonts w:asciiTheme="majorHAnsi" w:hAnsiTheme="majorHAnsi"/>
          <w:sz w:val="11"/>
          <w:szCs w:val="11"/>
        </w:rPr>
      </w:pPr>
    </w:p>
    <w:p w:rsidR="00DA590C" w:rsidRPr="00E708EA" w:rsidRDefault="00F02EE9">
      <w:pPr>
        <w:ind w:left="5340" w:right="601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Administrator: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responsible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for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management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of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 transaction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of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fine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and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also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login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and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register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details.</w:t>
      </w:r>
    </w:p>
    <w:p w:rsidR="00DA590C" w:rsidRPr="00E708EA" w:rsidRDefault="00DA590C">
      <w:pPr>
        <w:spacing w:before="6" w:line="180" w:lineRule="exact"/>
        <w:rPr>
          <w:rFonts w:asciiTheme="majorHAnsi" w:hAnsiTheme="majorHAnsi"/>
          <w:sz w:val="19"/>
          <w:szCs w:val="19"/>
        </w:rPr>
      </w:pPr>
    </w:p>
    <w:p w:rsidR="00DA590C" w:rsidRPr="00E708EA" w:rsidRDefault="00DA590C">
      <w:pPr>
        <w:spacing w:line="200" w:lineRule="exact"/>
        <w:rPr>
          <w:rFonts w:asciiTheme="majorHAnsi" w:hAnsiTheme="majorHAnsi"/>
        </w:rPr>
      </w:pPr>
    </w:p>
    <w:p w:rsidR="00DA590C" w:rsidRPr="00E708EA" w:rsidRDefault="00F02EE9" w:rsidP="00E708EA">
      <w:pPr>
        <w:spacing w:before="33" w:line="220" w:lineRule="exact"/>
        <w:ind w:left="102"/>
        <w:rPr>
          <w:rFonts w:asciiTheme="majorHAnsi" w:hAnsiTheme="majorHAnsi"/>
          <w:position w:val="-1"/>
        </w:rPr>
      </w:pPr>
      <w:r w:rsidRPr="00E708EA">
        <w:rPr>
          <w:rFonts w:asciiTheme="majorHAnsi" w:hAnsiTheme="majorHAnsi"/>
          <w:w w:val="99"/>
          <w:position w:val="-1"/>
        </w:rPr>
        <w:t>Pre-condition</w:t>
      </w:r>
      <w:r w:rsidRPr="00E708EA">
        <w:rPr>
          <w:rFonts w:asciiTheme="majorHAnsi" w:hAnsiTheme="majorHAnsi"/>
          <w:position w:val="-1"/>
        </w:rPr>
        <w:t xml:space="preserve">                                                                                   </w:t>
      </w:r>
      <w:r w:rsidR="00E708EA">
        <w:rPr>
          <w:rFonts w:asciiTheme="majorHAnsi" w:hAnsiTheme="majorHAnsi"/>
          <w:position w:val="-1"/>
        </w:rPr>
        <w:t xml:space="preserve">     </w:t>
      </w:r>
      <w:r w:rsidRPr="00E708EA">
        <w:rPr>
          <w:rFonts w:asciiTheme="majorHAnsi" w:hAnsiTheme="majorHAnsi"/>
          <w:w w:val="99"/>
          <w:position w:val="-1"/>
        </w:rPr>
        <w:t>Students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and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Library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have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submitted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their</w:t>
      </w:r>
      <w:r w:rsid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registration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form</w:t>
      </w:r>
      <w:r>
        <w:rPr>
          <w:w w:val="99"/>
          <w:position w:val="-1"/>
        </w:rPr>
        <w:t>.</w:t>
      </w:r>
    </w:p>
    <w:p w:rsidR="00DA590C" w:rsidRDefault="00DA590C">
      <w:pPr>
        <w:spacing w:before="4" w:line="140" w:lineRule="exact"/>
        <w:rPr>
          <w:sz w:val="14"/>
          <w:szCs w:val="14"/>
        </w:rPr>
      </w:pPr>
    </w:p>
    <w:p w:rsidR="00DA590C" w:rsidRDefault="00DA590C">
      <w:pPr>
        <w:spacing w:line="200" w:lineRule="exact"/>
      </w:pPr>
    </w:p>
    <w:p w:rsidR="00DA590C" w:rsidRDefault="00F02EE9">
      <w:pPr>
        <w:spacing w:before="33"/>
        <w:ind w:left="102"/>
      </w:pPr>
      <w:r>
        <w:rPr>
          <w:w w:val="99"/>
        </w:rPr>
        <w:t>Post-</w:t>
      </w:r>
      <w:r w:rsidRPr="00E708EA">
        <w:rPr>
          <w:rFonts w:asciiTheme="majorHAnsi" w:hAnsiTheme="majorHAnsi"/>
          <w:w w:val="99"/>
        </w:rPr>
        <w:t>condition</w:t>
      </w:r>
      <w:r w:rsidRPr="00E708EA">
        <w:rPr>
          <w:rFonts w:asciiTheme="majorHAnsi" w:hAnsiTheme="majorHAnsi"/>
        </w:rPr>
        <w:t xml:space="preserve">                                                                               </w:t>
      </w:r>
      <w:r w:rsidR="00E708EA">
        <w:rPr>
          <w:rFonts w:asciiTheme="majorHAnsi" w:hAnsiTheme="majorHAnsi"/>
        </w:rPr>
        <w:t xml:space="preserve">          </w:t>
      </w:r>
      <w:r w:rsidRPr="00E708EA">
        <w:rPr>
          <w:rFonts w:asciiTheme="majorHAnsi" w:hAnsiTheme="majorHAnsi"/>
        </w:rPr>
        <w:t xml:space="preserve">  </w:t>
      </w:r>
      <w:r w:rsidRPr="00E708EA">
        <w:rPr>
          <w:rFonts w:asciiTheme="majorHAnsi" w:hAnsiTheme="majorHAnsi"/>
          <w:w w:val="99"/>
        </w:rPr>
        <w:t>Record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for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student/library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has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been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added</w:t>
      </w:r>
      <w:r>
        <w:rPr>
          <w:w w:val="99"/>
        </w:rPr>
        <w:t>.</w:t>
      </w:r>
    </w:p>
    <w:p w:rsidR="00DA590C" w:rsidRDefault="00DA590C">
      <w:pPr>
        <w:spacing w:before="2" w:line="120" w:lineRule="exact"/>
        <w:rPr>
          <w:sz w:val="13"/>
          <w:szCs w:val="13"/>
        </w:rPr>
      </w:pPr>
    </w:p>
    <w:p w:rsidR="00DA590C" w:rsidRPr="00E708EA" w:rsidRDefault="00F02EE9">
      <w:pPr>
        <w:ind w:left="5515" w:right="646" w:hanging="5413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Main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success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scenario</w:t>
      </w:r>
      <w:r w:rsidRPr="00E708EA">
        <w:rPr>
          <w:rFonts w:asciiTheme="majorHAnsi" w:hAnsiTheme="majorHAnsi"/>
        </w:rPr>
        <w:t xml:space="preserve">                                                                 </w:t>
      </w:r>
      <w:r w:rsidR="00E708EA">
        <w:rPr>
          <w:rFonts w:asciiTheme="majorHAnsi" w:hAnsiTheme="majorHAnsi"/>
        </w:rPr>
        <w:t xml:space="preserve">      </w:t>
      </w:r>
      <w:r w:rsidRPr="00E708EA">
        <w:rPr>
          <w:rFonts w:asciiTheme="majorHAnsi" w:hAnsiTheme="majorHAnsi"/>
        </w:rPr>
        <w:t xml:space="preserve">    </w:t>
      </w:r>
      <w:r w:rsidRPr="00E708EA">
        <w:rPr>
          <w:rFonts w:asciiTheme="majorHAnsi" w:hAnsiTheme="majorHAnsi"/>
          <w:w w:val="99"/>
        </w:rPr>
        <w:t>1</w:t>
      </w:r>
      <w:r w:rsidRPr="00E708EA">
        <w:rPr>
          <w:rFonts w:asciiTheme="majorHAnsi" w:hAnsiTheme="majorHAnsi"/>
        </w:rPr>
        <w:t xml:space="preserve">  </w:t>
      </w:r>
      <w:r w:rsidRPr="00E708EA">
        <w:rPr>
          <w:rFonts w:asciiTheme="majorHAnsi" w:hAnsiTheme="majorHAnsi"/>
          <w:w w:val="99"/>
        </w:rPr>
        <w:t>Student/Library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opens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application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to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access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 services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of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LMS</w:t>
      </w:r>
    </w:p>
    <w:p w:rsidR="00DA590C" w:rsidRPr="00E708EA" w:rsidRDefault="00F02EE9">
      <w:pPr>
        <w:spacing w:before="45"/>
        <w:ind w:left="5313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2</w:t>
      </w:r>
      <w:r w:rsidRPr="00E708EA">
        <w:rPr>
          <w:rFonts w:asciiTheme="majorHAnsi" w:hAnsiTheme="majorHAnsi"/>
        </w:rPr>
        <w:t xml:space="preserve">  </w:t>
      </w:r>
      <w:r w:rsidRPr="00E708EA">
        <w:rPr>
          <w:rFonts w:asciiTheme="majorHAnsi" w:hAnsiTheme="majorHAnsi"/>
          <w:w w:val="99"/>
        </w:rPr>
        <w:t>Student/Library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sign-up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to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get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registered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online.</w:t>
      </w:r>
    </w:p>
    <w:p w:rsidR="00DA590C" w:rsidRPr="00E708EA" w:rsidRDefault="00F02EE9">
      <w:pPr>
        <w:spacing w:before="46"/>
        <w:ind w:left="5313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3</w:t>
      </w:r>
      <w:r w:rsidRPr="00E708EA">
        <w:rPr>
          <w:rFonts w:asciiTheme="majorHAnsi" w:hAnsiTheme="majorHAnsi"/>
        </w:rPr>
        <w:t xml:space="preserve">  </w:t>
      </w:r>
      <w:r w:rsidRPr="00E708EA">
        <w:rPr>
          <w:rFonts w:asciiTheme="majorHAnsi" w:hAnsiTheme="majorHAnsi"/>
          <w:w w:val="99"/>
        </w:rPr>
        <w:t>He/She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provides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correct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information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and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secret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password.</w:t>
      </w:r>
    </w:p>
    <w:p w:rsidR="00DA590C" w:rsidRPr="00E708EA" w:rsidRDefault="00F02EE9" w:rsidP="00E708EA">
      <w:pPr>
        <w:spacing w:line="220" w:lineRule="exact"/>
        <w:ind w:left="5313"/>
        <w:rPr>
          <w:rFonts w:asciiTheme="majorHAnsi" w:hAnsiTheme="majorHAnsi"/>
          <w:w w:val="99"/>
          <w:position w:val="-1"/>
        </w:rPr>
      </w:pPr>
      <w:r w:rsidRPr="00E708EA">
        <w:rPr>
          <w:rFonts w:asciiTheme="majorHAnsi" w:hAnsiTheme="majorHAnsi"/>
          <w:w w:val="99"/>
          <w:position w:val="-1"/>
        </w:rPr>
        <w:t>4</w:t>
      </w:r>
      <w:r w:rsidRPr="00E708EA">
        <w:rPr>
          <w:rFonts w:asciiTheme="majorHAnsi" w:hAnsiTheme="majorHAnsi"/>
          <w:position w:val="-1"/>
        </w:rPr>
        <w:t xml:space="preserve">  </w:t>
      </w:r>
      <w:r w:rsidRPr="00E708EA">
        <w:rPr>
          <w:rFonts w:asciiTheme="majorHAnsi" w:hAnsiTheme="majorHAnsi"/>
          <w:w w:val="99"/>
          <w:position w:val="-1"/>
        </w:rPr>
        <w:t>He/She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got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registered</w:t>
      </w:r>
      <w:r w:rsidR="00E708EA">
        <w:rPr>
          <w:rFonts w:asciiTheme="majorHAnsi" w:hAnsiTheme="majorHAnsi"/>
          <w:w w:val="99"/>
          <w:position w:val="-1"/>
        </w:rPr>
        <w:t>.</w:t>
      </w:r>
    </w:p>
    <w:p w:rsidR="00DA590C" w:rsidRPr="00E708EA" w:rsidRDefault="00DA590C">
      <w:pPr>
        <w:spacing w:before="10" w:line="280" w:lineRule="exact"/>
        <w:rPr>
          <w:rFonts w:asciiTheme="majorHAnsi" w:hAnsiTheme="majorHAnsi"/>
          <w:sz w:val="28"/>
          <w:szCs w:val="28"/>
        </w:rPr>
      </w:pPr>
    </w:p>
    <w:p w:rsidR="00DA590C" w:rsidRPr="00E708EA" w:rsidRDefault="00F02EE9">
      <w:pPr>
        <w:spacing w:before="33"/>
        <w:ind w:left="102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Alternative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flow</w:t>
      </w:r>
      <w:r w:rsidRPr="00E708EA">
        <w:rPr>
          <w:rFonts w:asciiTheme="majorHAnsi" w:hAnsiTheme="majorHAnsi"/>
        </w:rPr>
        <w:t xml:space="preserve">                                                                             </w:t>
      </w:r>
      <w:r w:rsidR="00E708EA">
        <w:rPr>
          <w:rFonts w:asciiTheme="majorHAnsi" w:hAnsiTheme="majorHAnsi"/>
        </w:rPr>
        <w:t xml:space="preserve">         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1</w:t>
      </w:r>
      <w:r w:rsidRPr="00E708EA">
        <w:rPr>
          <w:rFonts w:asciiTheme="majorHAnsi" w:hAnsiTheme="majorHAnsi"/>
        </w:rPr>
        <w:t xml:space="preserve">  </w:t>
      </w:r>
      <w:r w:rsidRPr="00E708EA">
        <w:rPr>
          <w:rFonts w:asciiTheme="majorHAnsi" w:hAnsiTheme="majorHAnsi"/>
          <w:w w:val="99"/>
        </w:rPr>
        <w:t>Student/Library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opens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application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in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their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phone</w:t>
      </w:r>
    </w:p>
    <w:p w:rsidR="00DA590C" w:rsidRPr="00E708EA" w:rsidRDefault="00F02EE9">
      <w:pPr>
        <w:spacing w:before="24"/>
        <w:ind w:left="5340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2</w:t>
      </w:r>
      <w:r w:rsidRPr="00E708EA">
        <w:rPr>
          <w:rFonts w:asciiTheme="majorHAnsi" w:hAnsiTheme="majorHAnsi"/>
        </w:rPr>
        <w:t xml:space="preserve">  </w:t>
      </w:r>
      <w:r w:rsidRPr="00E708EA">
        <w:rPr>
          <w:rFonts w:asciiTheme="majorHAnsi" w:hAnsiTheme="majorHAnsi"/>
          <w:w w:val="99"/>
        </w:rPr>
        <w:t>He/She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tries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to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sign-up</w:t>
      </w:r>
    </w:p>
    <w:p w:rsidR="00DA590C" w:rsidRPr="00E708EA" w:rsidRDefault="00F02EE9">
      <w:pPr>
        <w:ind w:left="5340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3</w:t>
      </w:r>
      <w:r w:rsidRPr="00E708EA">
        <w:rPr>
          <w:rFonts w:asciiTheme="majorHAnsi" w:hAnsiTheme="majorHAnsi"/>
        </w:rPr>
        <w:t xml:space="preserve">  </w:t>
      </w:r>
      <w:r w:rsidRPr="00E708EA">
        <w:rPr>
          <w:rFonts w:asciiTheme="majorHAnsi" w:hAnsiTheme="majorHAnsi"/>
          <w:w w:val="99"/>
        </w:rPr>
        <w:t>He/She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fails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and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receives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error</w:t>
      </w:r>
    </w:p>
    <w:p w:rsidR="00DA590C" w:rsidRPr="00E708EA" w:rsidRDefault="00F02EE9">
      <w:pPr>
        <w:spacing w:before="22"/>
        <w:ind w:left="5537" w:right="161" w:hanging="197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</w:rPr>
        <w:t>4</w:t>
      </w:r>
      <w:r w:rsidRPr="00E708EA">
        <w:rPr>
          <w:rFonts w:asciiTheme="majorHAnsi" w:hAnsiTheme="majorHAnsi"/>
        </w:rPr>
        <w:t xml:space="preserve">  </w:t>
      </w:r>
      <w:r w:rsidRPr="00E708EA">
        <w:rPr>
          <w:rFonts w:asciiTheme="majorHAnsi" w:hAnsiTheme="majorHAnsi"/>
          <w:w w:val="99"/>
        </w:rPr>
        <w:t>He/She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will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report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error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and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error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will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be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rectified as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soon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possible.</w:t>
      </w:r>
    </w:p>
    <w:p w:rsidR="00DA590C" w:rsidRDefault="00DA590C">
      <w:pPr>
        <w:spacing w:before="3" w:line="120" w:lineRule="exact"/>
        <w:rPr>
          <w:sz w:val="13"/>
          <w:szCs w:val="13"/>
        </w:rPr>
      </w:pPr>
    </w:p>
    <w:p w:rsidR="00DA590C" w:rsidRDefault="00E708EA">
      <w:pPr>
        <w:spacing w:line="200" w:lineRule="exact"/>
      </w:pPr>
      <w:r>
        <w:rPr>
          <w:rFonts w:asciiTheme="majorHAnsi" w:hAnsiTheme="majorHAnsi"/>
          <w:w w:val="99"/>
          <w:position w:val="-1"/>
        </w:rPr>
        <w:t xml:space="preserve">                                                                                                                          </w:t>
      </w:r>
      <w:r w:rsidRPr="00E708EA">
        <w:rPr>
          <w:rFonts w:asciiTheme="majorHAnsi" w:hAnsiTheme="majorHAnsi"/>
          <w:w w:val="99"/>
          <w:position w:val="-1"/>
        </w:rPr>
        <w:t>The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response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time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for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login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is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1</w:t>
      </w:r>
      <w:r w:rsidRPr="00E708EA">
        <w:rPr>
          <w:rFonts w:asciiTheme="majorHAnsi" w:hAnsiTheme="majorHAnsi"/>
          <w:position w:val="-1"/>
        </w:rPr>
        <w:t xml:space="preserve"> </w:t>
      </w:r>
      <w:r w:rsidRPr="00E708EA">
        <w:rPr>
          <w:rFonts w:asciiTheme="majorHAnsi" w:hAnsiTheme="majorHAnsi"/>
          <w:w w:val="99"/>
          <w:position w:val="-1"/>
        </w:rPr>
        <w:t>minute</w:t>
      </w:r>
    </w:p>
    <w:p w:rsidR="00DA590C" w:rsidRPr="00E708EA" w:rsidRDefault="00F02EE9">
      <w:pPr>
        <w:spacing w:before="38"/>
        <w:ind w:left="102"/>
        <w:rPr>
          <w:rFonts w:asciiTheme="majorHAnsi" w:hAnsiTheme="majorHAnsi"/>
        </w:rPr>
      </w:pPr>
      <w:r w:rsidRPr="00E708EA">
        <w:rPr>
          <w:rFonts w:asciiTheme="majorHAnsi" w:hAnsiTheme="majorHAnsi"/>
          <w:w w:val="99"/>
          <w:position w:val="1"/>
        </w:rPr>
        <w:t>Specific</w:t>
      </w:r>
      <w:r w:rsidRPr="00E708EA">
        <w:rPr>
          <w:rFonts w:asciiTheme="majorHAnsi" w:hAnsiTheme="majorHAnsi"/>
          <w:position w:val="1"/>
        </w:rPr>
        <w:t xml:space="preserve"> </w:t>
      </w:r>
      <w:r w:rsidRPr="00E708EA">
        <w:rPr>
          <w:rFonts w:asciiTheme="majorHAnsi" w:hAnsiTheme="majorHAnsi"/>
          <w:w w:val="99"/>
          <w:position w:val="1"/>
        </w:rPr>
        <w:t>requirement</w:t>
      </w:r>
      <w:r w:rsidRPr="00E708EA">
        <w:rPr>
          <w:rFonts w:asciiTheme="majorHAnsi" w:hAnsiTheme="majorHAnsi"/>
          <w:position w:val="1"/>
        </w:rPr>
        <w:t xml:space="preserve">                                                                        </w:t>
      </w:r>
      <w:r w:rsidRPr="00E708EA">
        <w:rPr>
          <w:rFonts w:asciiTheme="majorHAnsi" w:eastAsia="Arial Unicode MS" w:hAnsiTheme="majorHAnsi" w:cs="Arial Unicode MS"/>
        </w:rPr>
        <w:t xml:space="preserve"> </w:t>
      </w:r>
      <w:r w:rsidR="00E708EA">
        <w:rPr>
          <w:rFonts w:asciiTheme="majorHAnsi" w:eastAsia="Arial Unicode MS" w:hAnsiTheme="majorHAnsi" w:cs="Arial Unicode MS"/>
        </w:rPr>
        <w:t xml:space="preserve">   </w:t>
      </w:r>
      <w:r w:rsidRPr="00E708EA">
        <w:rPr>
          <w:rFonts w:asciiTheme="majorHAnsi" w:eastAsia="Arial Unicode MS" w:hAnsiTheme="majorHAnsi" w:cs="Arial Unicode MS"/>
        </w:rPr>
        <w:t xml:space="preserve"> </w:t>
      </w:r>
      <w:r w:rsidRPr="00E708EA">
        <w:rPr>
          <w:rFonts w:asciiTheme="majorHAnsi" w:hAnsiTheme="majorHAnsi"/>
          <w:w w:val="99"/>
        </w:rPr>
        <w:t>The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response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time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for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registration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is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1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minute.</w:t>
      </w:r>
    </w:p>
    <w:p w:rsidR="00DA590C" w:rsidRPr="00E708EA" w:rsidRDefault="00DA590C">
      <w:pPr>
        <w:spacing w:line="200" w:lineRule="exact"/>
        <w:rPr>
          <w:rFonts w:asciiTheme="majorHAnsi" w:hAnsiTheme="majorHAnsi"/>
        </w:rPr>
      </w:pPr>
    </w:p>
    <w:p w:rsidR="00DA590C" w:rsidRDefault="00DA590C">
      <w:pPr>
        <w:spacing w:before="11" w:line="240" w:lineRule="exact"/>
        <w:rPr>
          <w:sz w:val="24"/>
          <w:szCs w:val="24"/>
        </w:rPr>
      </w:pPr>
    </w:p>
    <w:p w:rsidR="00DA590C" w:rsidRPr="00E708EA" w:rsidRDefault="00F02EE9">
      <w:pPr>
        <w:spacing w:before="33"/>
        <w:ind w:left="3892"/>
        <w:rPr>
          <w:rFonts w:asciiTheme="majorHAnsi" w:hAnsiTheme="majorHAnsi"/>
          <w:b/>
        </w:rPr>
        <w:sectPr w:rsidR="00DA590C" w:rsidRPr="00E708EA">
          <w:pgSz w:w="11920" w:h="16840"/>
          <w:pgMar w:top="680" w:right="760" w:bottom="280" w:left="880" w:header="460" w:footer="0" w:gutter="0"/>
          <w:cols w:space="720"/>
        </w:sectPr>
      </w:pPr>
      <w:r w:rsidRPr="00E708EA">
        <w:rPr>
          <w:rFonts w:asciiTheme="majorHAnsi" w:hAnsiTheme="majorHAnsi"/>
          <w:b/>
          <w:w w:val="99"/>
        </w:rPr>
        <w:t>Table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1: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table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for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use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case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description.</w:t>
      </w:r>
    </w:p>
    <w:p w:rsidR="00DA590C" w:rsidRDefault="00654BC4">
      <w:pPr>
        <w:spacing w:before="11" w:line="240" w:lineRule="exact"/>
        <w:rPr>
          <w:sz w:val="24"/>
          <w:szCs w:val="24"/>
        </w:rPr>
      </w:pPr>
      <w:r w:rsidRPr="00654BC4">
        <w:lastRenderedPageBreak/>
        <w:pict>
          <v:shape id="_x0000_s1034" type="#_x0000_t75" style="position:absolute;margin-left:20.55pt;margin-top:118.2pt;width:554.1pt;height:506.7pt;z-index:-251659776;mso-position-horizontal-relative:page;mso-position-vertical-relative:page">
            <v:imagedata r:id="rId9" o:title=""/>
            <w10:wrap anchorx="page" anchory="page"/>
          </v:shape>
        </w:pict>
      </w:r>
    </w:p>
    <w:p w:rsidR="00DA590C" w:rsidRDefault="00F02EE9">
      <w:pPr>
        <w:spacing w:before="33"/>
        <w:ind w:left="104"/>
      </w:pPr>
      <w:r>
        <w:rPr>
          <w:b/>
          <w:w w:val="99"/>
        </w:rPr>
        <w:t>2.9.1</w:t>
      </w:r>
      <w:r>
        <w:rPr>
          <w:b/>
        </w:rPr>
        <w:t xml:space="preserve"> </w:t>
      </w:r>
      <w:r>
        <w:rPr>
          <w:b/>
          <w:w w:val="99"/>
        </w:rPr>
        <w:t>USE</w:t>
      </w:r>
      <w:r>
        <w:rPr>
          <w:b/>
        </w:rPr>
        <w:t xml:space="preserve"> </w:t>
      </w:r>
      <w:r>
        <w:rPr>
          <w:b/>
          <w:w w:val="99"/>
        </w:rPr>
        <w:t>CASE</w:t>
      </w:r>
      <w:r>
        <w:rPr>
          <w:b/>
        </w:rPr>
        <w:t xml:space="preserve"> </w:t>
      </w:r>
      <w:r>
        <w:rPr>
          <w:b/>
          <w:w w:val="99"/>
        </w:rPr>
        <w:t>DIAGRAM</w:t>
      </w:r>
    </w:p>
    <w:p w:rsidR="00DA590C" w:rsidRDefault="00DA590C">
      <w:pPr>
        <w:spacing w:before="7" w:line="100" w:lineRule="exact"/>
        <w:rPr>
          <w:sz w:val="11"/>
          <w:szCs w:val="11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ind w:left="2233"/>
        <w:sectPr w:rsidR="00DA590C">
          <w:pgSz w:w="11920" w:h="16840"/>
          <w:pgMar w:top="680" w:right="1320" w:bottom="280" w:left="1620" w:header="460" w:footer="0" w:gutter="0"/>
          <w:cols w:space="720"/>
        </w:sectPr>
      </w:pPr>
      <w:r>
        <w:rPr>
          <w:b/>
          <w:w w:val="99"/>
        </w:rPr>
        <w:t>&lt;&lt;</w:t>
      </w:r>
      <w:r>
        <w:rPr>
          <w:w w:val="99"/>
        </w:rPr>
        <w:t>include</w:t>
      </w:r>
      <w:r>
        <w:rPr>
          <w:b/>
          <w:w w:val="99"/>
        </w:rPr>
        <w:t>&gt;&gt;</w:t>
      </w:r>
      <w:r>
        <w:rPr>
          <w:b/>
        </w:rPr>
        <w:t xml:space="preserve">                        </w:t>
      </w:r>
      <w:r>
        <w:rPr>
          <w:b/>
          <w:w w:val="99"/>
        </w:rPr>
        <w:t>&lt;&lt;</w:t>
      </w:r>
      <w:r>
        <w:rPr>
          <w:w w:val="99"/>
        </w:rPr>
        <w:t>include</w:t>
      </w:r>
      <w:r>
        <w:rPr>
          <w:b/>
          <w:w w:val="99"/>
        </w:rPr>
        <w:t>&gt;&gt;</w:t>
      </w:r>
    </w:p>
    <w:p w:rsidR="00DA590C" w:rsidRDefault="00654BC4">
      <w:pPr>
        <w:spacing w:before="67" w:line="220" w:lineRule="exact"/>
        <w:ind w:left="100"/>
      </w:pPr>
      <w:r w:rsidRPr="00654BC4">
        <w:lastRenderedPageBreak/>
        <w:pict>
          <v:shape id="_x0000_s1033" type="#_x0000_t75" style="position:absolute;left:0;text-align:left;margin-left:20pt;margin-top:-33.75pt;width:564.55pt;height:758.75pt;z-index:-251657728;mso-position-horizontal-relative:page;mso-position-vertical-relative:page">
            <v:imagedata r:id="rId10" o:title=""/>
            <w10:wrap anchorx="page" anchory="page"/>
          </v:shape>
        </w:pict>
      </w:r>
      <w:r w:rsidRPr="00654BC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0pt;margin-top:0;width:550.25pt;height:725pt;z-index:-251658752;mso-position-horizontal-relative:page;mso-position-vertical-relative:page" filled="f" stroked="f">
            <v:textbox inset="0,0,0,0">
              <w:txbxContent>
                <w:p w:rsidR="0009243D" w:rsidRDefault="0009243D">
                  <w:pPr>
                    <w:spacing w:line="200" w:lineRule="exact"/>
                  </w:pPr>
                </w:p>
                <w:p w:rsidR="0009243D" w:rsidRDefault="0009243D">
                  <w:pPr>
                    <w:spacing w:before="3" w:line="220" w:lineRule="exact"/>
                    <w:rPr>
                      <w:sz w:val="22"/>
                      <w:szCs w:val="22"/>
                    </w:rPr>
                  </w:pPr>
                </w:p>
                <w:p w:rsidR="0009243D" w:rsidRDefault="0009243D">
                  <w:pPr>
                    <w:ind w:right="937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 w:rsidR="00F02EE9">
        <w:rPr>
          <w:b/>
          <w:w w:val="99"/>
          <w:position w:val="-1"/>
        </w:rPr>
        <w:t>2.9.2</w:t>
      </w:r>
      <w:r w:rsidR="00F02EE9">
        <w:rPr>
          <w:b/>
          <w:position w:val="-1"/>
        </w:rPr>
        <w:t xml:space="preserve"> </w:t>
      </w:r>
      <w:r w:rsidR="00F02EE9">
        <w:rPr>
          <w:b/>
          <w:w w:val="99"/>
          <w:position w:val="-1"/>
        </w:rPr>
        <w:t>CLASS</w:t>
      </w:r>
      <w:r w:rsidR="00F02EE9">
        <w:rPr>
          <w:b/>
          <w:position w:val="-1"/>
        </w:rPr>
        <w:t xml:space="preserve"> </w:t>
      </w:r>
      <w:r w:rsidR="00F02EE9">
        <w:rPr>
          <w:b/>
          <w:w w:val="99"/>
          <w:position w:val="-1"/>
        </w:rPr>
        <w:t>DIAGRAM</w:t>
      </w:r>
    </w:p>
    <w:p w:rsidR="00DA590C" w:rsidRDefault="00DA590C">
      <w:pPr>
        <w:spacing w:before="2" w:line="180" w:lineRule="exact"/>
        <w:rPr>
          <w:sz w:val="19"/>
          <w:szCs w:val="19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spacing w:before="33"/>
        <w:ind w:left="3772" w:right="3288"/>
        <w:jc w:val="center"/>
        <w:sectPr w:rsidR="00DA590C">
          <w:headerReference w:type="default" r:id="rId11"/>
          <w:pgSz w:w="11920" w:h="16840"/>
          <w:pgMar w:top="880" w:right="1680" w:bottom="280" w:left="1340" w:header="0" w:footer="0" w:gutter="0"/>
          <w:cols w:space="720"/>
        </w:sectPr>
      </w:pPr>
      <w:r>
        <w:rPr>
          <w:b/>
          <w:w w:val="99"/>
        </w:rPr>
        <w:t>Fig</w:t>
      </w:r>
      <w:r>
        <w:rPr>
          <w:b/>
        </w:rPr>
        <w:t xml:space="preserve"> </w:t>
      </w:r>
      <w:r>
        <w:rPr>
          <w:b/>
          <w:w w:val="99"/>
        </w:rPr>
        <w:t>2.</w:t>
      </w:r>
      <w:r>
        <w:rPr>
          <w:b/>
        </w:rPr>
        <w:t xml:space="preserve"> </w:t>
      </w:r>
      <w:r>
        <w:rPr>
          <w:b/>
          <w:w w:val="99"/>
        </w:rPr>
        <w:t>Class</w:t>
      </w:r>
      <w:r>
        <w:rPr>
          <w:b/>
        </w:rPr>
        <w:t xml:space="preserve"> </w:t>
      </w:r>
      <w:r>
        <w:rPr>
          <w:b/>
          <w:w w:val="99"/>
        </w:rPr>
        <w:t>diagram</w:t>
      </w:r>
    </w:p>
    <w:p w:rsidR="00DA590C" w:rsidRDefault="00DA590C">
      <w:pPr>
        <w:spacing w:before="8" w:line="100" w:lineRule="exact"/>
        <w:rPr>
          <w:sz w:val="11"/>
          <w:szCs w:val="11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Pr="00E708EA" w:rsidRDefault="00F02EE9">
      <w:pPr>
        <w:spacing w:before="33" w:line="220" w:lineRule="exact"/>
        <w:ind w:left="937"/>
        <w:rPr>
          <w:rFonts w:asciiTheme="majorHAnsi" w:hAnsiTheme="majorHAnsi"/>
        </w:rPr>
      </w:pPr>
      <w:r>
        <w:rPr>
          <w:b/>
          <w:w w:val="99"/>
          <w:position w:val="-1"/>
        </w:rPr>
        <w:t>2.9.3</w:t>
      </w:r>
      <w:r>
        <w:rPr>
          <w:b/>
          <w:position w:val="-1"/>
        </w:rPr>
        <w:t xml:space="preserve"> </w:t>
      </w:r>
      <w:r w:rsidRPr="00E708EA">
        <w:rPr>
          <w:rFonts w:asciiTheme="majorHAnsi" w:hAnsiTheme="majorHAnsi"/>
          <w:b/>
          <w:w w:val="99"/>
          <w:position w:val="-1"/>
        </w:rPr>
        <w:t>Sequential</w:t>
      </w:r>
      <w:r w:rsidRPr="00E708EA">
        <w:rPr>
          <w:rFonts w:asciiTheme="majorHAnsi" w:hAnsiTheme="majorHAnsi"/>
          <w:b/>
          <w:position w:val="-1"/>
        </w:rPr>
        <w:t xml:space="preserve"> </w:t>
      </w:r>
      <w:r w:rsidRPr="00E708EA">
        <w:rPr>
          <w:rFonts w:asciiTheme="majorHAnsi" w:hAnsiTheme="majorHAnsi"/>
          <w:b/>
          <w:w w:val="99"/>
          <w:position w:val="-1"/>
        </w:rPr>
        <w:t>diagram</w:t>
      </w:r>
    </w:p>
    <w:p w:rsidR="00DA590C" w:rsidRPr="00E708EA" w:rsidRDefault="00DA590C">
      <w:pPr>
        <w:spacing w:line="200" w:lineRule="exact"/>
        <w:rPr>
          <w:rFonts w:asciiTheme="majorHAnsi" w:hAnsiTheme="majorHAnsi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before="14" w:line="260" w:lineRule="exact"/>
        <w:rPr>
          <w:sz w:val="26"/>
          <w:szCs w:val="26"/>
        </w:rPr>
      </w:pPr>
    </w:p>
    <w:p w:rsidR="00DA590C" w:rsidRDefault="00740609">
      <w:pPr>
        <w:ind w:left="108"/>
      </w:pPr>
      <w:r>
        <w:pict>
          <v:shape id="_x0000_i1025" type="#_x0000_t75" style="width:545.25pt;height:439.5pt">
            <v:imagedata r:id="rId12" o:title=""/>
          </v:shape>
        </w:pict>
      </w:r>
    </w:p>
    <w:p w:rsidR="00DA590C" w:rsidRDefault="00DA590C">
      <w:pPr>
        <w:spacing w:before="9" w:line="120" w:lineRule="exact"/>
        <w:rPr>
          <w:sz w:val="12"/>
          <w:szCs w:val="12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spacing w:before="33"/>
        <w:ind w:left="3779"/>
        <w:sectPr w:rsidR="00DA590C">
          <w:headerReference w:type="default" r:id="rId13"/>
          <w:pgSz w:w="11920" w:h="16840"/>
          <w:pgMar w:top="460" w:right="560" w:bottom="280" w:left="220" w:header="263" w:footer="0" w:gutter="0"/>
          <w:pgNumType w:start="10"/>
          <w:cols w:space="720"/>
        </w:sectPr>
      </w:pPr>
      <w:r>
        <w:rPr>
          <w:b/>
          <w:w w:val="99"/>
        </w:rPr>
        <w:t>Fig</w:t>
      </w:r>
      <w:r>
        <w:rPr>
          <w:b/>
        </w:rPr>
        <w:t xml:space="preserve"> </w:t>
      </w:r>
      <w:r>
        <w:rPr>
          <w:b/>
          <w:w w:val="99"/>
        </w:rPr>
        <w:t>4(a</w:t>
      </w:r>
      <w:r w:rsidRPr="00E708EA">
        <w:rPr>
          <w:rFonts w:asciiTheme="majorHAnsi" w:hAnsiTheme="majorHAnsi"/>
          <w:b/>
          <w:w w:val="99"/>
        </w:rPr>
        <w:t>).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Register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and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login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sequence</w:t>
      </w:r>
      <w:r w:rsidRPr="00E708EA">
        <w:rPr>
          <w:rFonts w:asciiTheme="majorHAnsi" w:hAnsiTheme="majorHAnsi"/>
          <w:b/>
        </w:rPr>
        <w:t xml:space="preserve"> </w:t>
      </w:r>
      <w:r w:rsidRPr="00E708EA">
        <w:rPr>
          <w:rFonts w:asciiTheme="majorHAnsi" w:hAnsiTheme="majorHAnsi"/>
          <w:b/>
          <w:w w:val="99"/>
        </w:rPr>
        <w:t>diagram</w:t>
      </w:r>
    </w:p>
    <w:p w:rsidR="00DA590C" w:rsidRDefault="00DA590C">
      <w:pPr>
        <w:spacing w:before="7" w:line="100" w:lineRule="exact"/>
        <w:rPr>
          <w:sz w:val="10"/>
          <w:szCs w:val="10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654BC4">
      <w:pPr>
        <w:spacing w:before="33"/>
        <w:ind w:left="4414" w:right="4394"/>
        <w:jc w:val="center"/>
      </w:pPr>
      <w:r w:rsidRPr="00654BC4">
        <w:pict>
          <v:shape id="_x0000_s1030" type="#_x0000_t75" style="position:absolute;left:0;text-align:left;margin-left:16.45pt;margin-top:33.15pt;width:561.6pt;height:339.6pt;z-index:-251656704;mso-position-horizontal-relative:page;mso-position-vertical-relative:page">
            <v:imagedata r:id="rId14" o:title=""/>
            <w10:wrap anchorx="page" anchory="page"/>
          </v:shape>
        </w:pict>
      </w:r>
      <w:r w:rsidR="00F02EE9">
        <w:rPr>
          <w:w w:val="99"/>
          <w:u w:val="single" w:color="000000"/>
        </w:rPr>
        <w:t>Fig 4(b) Services user could use</w:t>
      </w:r>
    </w:p>
    <w:p w:rsidR="00DA590C" w:rsidRDefault="00DA590C">
      <w:pPr>
        <w:spacing w:line="160" w:lineRule="exact"/>
        <w:rPr>
          <w:sz w:val="16"/>
          <w:szCs w:val="16"/>
        </w:rPr>
      </w:pPr>
    </w:p>
    <w:p w:rsidR="00DA590C" w:rsidRDefault="00740609">
      <w:pPr>
        <w:ind w:left="108"/>
      </w:pPr>
      <w:r>
        <w:pict>
          <v:shape id="_x0000_i1026" type="#_x0000_t75" style="width:561.75pt;height:370.5pt">
            <v:imagedata r:id="rId15" o:title=""/>
          </v:shape>
        </w:pict>
      </w:r>
    </w:p>
    <w:p w:rsidR="00DA590C" w:rsidRDefault="00F02EE9">
      <w:pPr>
        <w:spacing w:before="90"/>
        <w:ind w:left="4546" w:right="4528"/>
        <w:jc w:val="center"/>
        <w:sectPr w:rsidR="00DA590C">
          <w:pgSz w:w="11920" w:h="16840"/>
          <w:pgMar w:top="460" w:right="240" w:bottom="280" w:left="220" w:header="263" w:footer="0" w:gutter="0"/>
          <w:cols w:space="720"/>
        </w:sectPr>
      </w:pPr>
      <w:r>
        <w:rPr>
          <w:w w:val="99"/>
        </w:rPr>
        <w:t>Fig</w:t>
      </w:r>
      <w:r>
        <w:t xml:space="preserve"> </w:t>
      </w:r>
      <w:r>
        <w:rPr>
          <w:w w:val="99"/>
        </w:rPr>
        <w:t>4(c)</w:t>
      </w:r>
      <w:r>
        <w:t xml:space="preserve"> </w:t>
      </w:r>
      <w:r w:rsidRPr="00E708EA">
        <w:rPr>
          <w:rFonts w:asciiTheme="majorHAnsi" w:hAnsiTheme="majorHAnsi"/>
          <w:w w:val="99"/>
        </w:rPr>
        <w:t>Services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of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a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library</w:t>
      </w:r>
    </w:p>
    <w:p w:rsidR="00DA590C" w:rsidRDefault="00DA590C">
      <w:pPr>
        <w:spacing w:before="4" w:line="160" w:lineRule="exact"/>
        <w:rPr>
          <w:sz w:val="17"/>
          <w:szCs w:val="17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740609">
      <w:r>
        <w:pict>
          <v:shape id="_x0000_i1027" type="#_x0000_t75" style="width:595.5pt;height:425.25pt">
            <v:imagedata r:id="rId16" o:title=""/>
          </v:shape>
        </w:pict>
      </w:r>
    </w:p>
    <w:p w:rsidR="00DA590C" w:rsidRDefault="00DA590C">
      <w:pPr>
        <w:spacing w:before="9" w:line="120" w:lineRule="exact"/>
        <w:rPr>
          <w:sz w:val="13"/>
          <w:szCs w:val="13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spacing w:before="33"/>
        <w:ind w:left="4490" w:right="4495"/>
        <w:jc w:val="center"/>
        <w:sectPr w:rsidR="00DA590C">
          <w:pgSz w:w="11920" w:h="16840"/>
          <w:pgMar w:top="460" w:right="0" w:bottom="280" w:left="0" w:header="263" w:footer="0" w:gutter="0"/>
          <w:cols w:space="720"/>
        </w:sectPr>
      </w:pPr>
      <w:r>
        <w:rPr>
          <w:w w:val="99"/>
        </w:rPr>
        <w:t>Fig</w:t>
      </w:r>
      <w:r>
        <w:t xml:space="preserve"> </w:t>
      </w:r>
      <w:r>
        <w:rPr>
          <w:w w:val="99"/>
        </w:rPr>
        <w:t>4(d)</w:t>
      </w:r>
      <w:r>
        <w:t xml:space="preserve"> </w:t>
      </w:r>
      <w:r w:rsidRPr="00E708EA">
        <w:rPr>
          <w:rFonts w:asciiTheme="majorHAnsi" w:hAnsiTheme="majorHAnsi"/>
          <w:w w:val="99"/>
        </w:rPr>
        <w:t>Full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working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of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the</w:t>
      </w:r>
      <w:r w:rsidRPr="00E708EA">
        <w:rPr>
          <w:rFonts w:asciiTheme="majorHAnsi" w:hAnsiTheme="majorHAnsi"/>
        </w:rPr>
        <w:t xml:space="preserve"> </w:t>
      </w:r>
      <w:r w:rsidRPr="00E708EA">
        <w:rPr>
          <w:rFonts w:asciiTheme="majorHAnsi" w:hAnsiTheme="majorHAnsi"/>
          <w:w w:val="99"/>
        </w:rPr>
        <w:t>system</w:t>
      </w:r>
    </w:p>
    <w:p w:rsidR="00DA590C" w:rsidRDefault="00654BC4">
      <w:pPr>
        <w:spacing w:before="5" w:line="120" w:lineRule="exact"/>
        <w:rPr>
          <w:sz w:val="13"/>
          <w:szCs w:val="13"/>
        </w:rPr>
      </w:pPr>
      <w:r w:rsidRPr="00654BC4">
        <w:lastRenderedPageBreak/>
        <w:pict>
          <v:shape id="_x0000_s1027" type="#_x0000_t75" style="position:absolute;margin-left:12.9pt;margin-top:54.15pt;width:569.95pt;height:771.25pt;z-index:-251655680;mso-position-horizontal-relative:page;mso-position-vertical-relative:page">
            <v:imagedata r:id="rId17" o:title=""/>
            <w10:wrap anchorx="page" anchory="page"/>
          </v:shape>
        </w:pict>
      </w: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spacing w:before="33"/>
        <w:ind w:left="100"/>
        <w:sectPr w:rsidR="00DA590C">
          <w:pgSz w:w="11920" w:h="16840"/>
          <w:pgMar w:top="460" w:right="1320" w:bottom="280" w:left="1340" w:header="263" w:footer="0" w:gutter="0"/>
          <w:cols w:space="720"/>
        </w:sectPr>
      </w:pPr>
      <w:r>
        <w:rPr>
          <w:b/>
          <w:w w:val="99"/>
        </w:rPr>
        <w:t>2.9.4</w:t>
      </w:r>
      <w:r>
        <w:rPr>
          <w:b/>
        </w:rPr>
        <w:t xml:space="preserve"> </w:t>
      </w:r>
      <w:r>
        <w:rPr>
          <w:b/>
          <w:w w:val="99"/>
        </w:rPr>
        <w:t>ACTIVTY</w:t>
      </w:r>
      <w:r>
        <w:rPr>
          <w:b/>
        </w:rPr>
        <w:t xml:space="preserve"> </w:t>
      </w:r>
      <w:r>
        <w:rPr>
          <w:b/>
          <w:w w:val="99"/>
        </w:rPr>
        <w:t>DIAGRAM</w:t>
      </w:r>
    </w:p>
    <w:p w:rsidR="00DA590C" w:rsidRDefault="00DA590C">
      <w:pPr>
        <w:spacing w:before="3" w:line="160" w:lineRule="exact"/>
        <w:rPr>
          <w:sz w:val="17"/>
          <w:szCs w:val="17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spacing w:before="29"/>
        <w:ind w:left="1140"/>
        <w:rPr>
          <w:sz w:val="24"/>
          <w:szCs w:val="24"/>
        </w:rPr>
      </w:pPr>
      <w:r>
        <w:rPr>
          <w:b/>
          <w:sz w:val="24"/>
          <w:szCs w:val="24"/>
        </w:rPr>
        <w:t>2.10  ER diagram</w:t>
      </w:r>
    </w:p>
    <w:p w:rsidR="00DA590C" w:rsidRDefault="00DA590C">
      <w:pPr>
        <w:spacing w:before="3" w:line="140" w:lineRule="exact"/>
        <w:rPr>
          <w:sz w:val="14"/>
          <w:szCs w:val="14"/>
        </w:rPr>
      </w:pPr>
    </w:p>
    <w:p w:rsidR="00DA590C" w:rsidRDefault="00DA590C">
      <w:pPr>
        <w:spacing w:line="200" w:lineRule="exact"/>
      </w:pPr>
    </w:p>
    <w:p w:rsidR="00DA590C" w:rsidRDefault="00740609">
      <w:pPr>
        <w:ind w:left="110"/>
      </w:pPr>
      <w:r>
        <w:pict>
          <v:shape id="_x0000_i1028" type="#_x0000_t75" style="width:574.5pt;height:354.75pt">
            <v:imagedata r:id="rId18" o:title=""/>
          </v:shape>
        </w:pict>
      </w:r>
    </w:p>
    <w:p w:rsidR="00DA590C" w:rsidRDefault="00DA590C">
      <w:pPr>
        <w:spacing w:before="1" w:line="160" w:lineRule="exact"/>
        <w:rPr>
          <w:sz w:val="17"/>
          <w:szCs w:val="17"/>
        </w:rPr>
      </w:pPr>
    </w:p>
    <w:p w:rsidR="00DA590C" w:rsidRDefault="00DA590C">
      <w:pPr>
        <w:spacing w:line="200" w:lineRule="exact"/>
      </w:pPr>
    </w:p>
    <w:p w:rsidR="00DA590C" w:rsidRDefault="00DA590C">
      <w:pPr>
        <w:spacing w:line="200" w:lineRule="exact"/>
      </w:pPr>
    </w:p>
    <w:p w:rsidR="00DA590C" w:rsidRDefault="00F02EE9">
      <w:pPr>
        <w:ind w:left="1140"/>
        <w:rPr>
          <w:sz w:val="22"/>
          <w:szCs w:val="22"/>
        </w:rPr>
      </w:pPr>
      <w:r>
        <w:rPr>
          <w:b/>
          <w:sz w:val="24"/>
          <w:szCs w:val="24"/>
        </w:rPr>
        <w:t xml:space="preserve">2.11  </w:t>
      </w:r>
      <w:r>
        <w:rPr>
          <w:b/>
          <w:sz w:val="22"/>
          <w:szCs w:val="22"/>
        </w:rPr>
        <w:t>Assumptions and Dependencies</w:t>
      </w:r>
    </w:p>
    <w:p w:rsidR="00DA590C" w:rsidRDefault="00DA590C">
      <w:pPr>
        <w:spacing w:before="15" w:line="220" w:lineRule="exact"/>
        <w:rPr>
          <w:sz w:val="22"/>
          <w:szCs w:val="22"/>
        </w:rPr>
      </w:pPr>
    </w:p>
    <w:p w:rsidR="00DA590C" w:rsidRDefault="00F02EE9">
      <w:pPr>
        <w:ind w:left="1531" w:right="2258"/>
        <w:jc w:val="center"/>
        <w:rPr>
          <w:sz w:val="22"/>
          <w:szCs w:val="22"/>
        </w:rPr>
      </w:pPr>
      <w:r>
        <w:rPr>
          <w:sz w:val="22"/>
          <w:szCs w:val="22"/>
        </w:rPr>
        <w:t>The product needs following third party applications for the development of the project:</w:t>
      </w:r>
    </w:p>
    <w:p w:rsidR="00DA590C" w:rsidRDefault="00DA590C">
      <w:pPr>
        <w:spacing w:before="11" w:line="240" w:lineRule="exact"/>
        <w:rPr>
          <w:sz w:val="24"/>
          <w:szCs w:val="24"/>
        </w:rPr>
      </w:pPr>
    </w:p>
    <w:p w:rsidR="00DA590C" w:rsidRDefault="00F02EE9">
      <w:pPr>
        <w:ind w:left="2494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Android Studio (for development of android based applications)</w:t>
      </w:r>
    </w:p>
    <w:p w:rsidR="00DA590C" w:rsidRDefault="00F02EE9">
      <w:pPr>
        <w:spacing w:before="49"/>
        <w:ind w:left="2494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Netbeans</w:t>
      </w:r>
    </w:p>
    <w:p w:rsidR="00DA590C" w:rsidRDefault="00F02EE9">
      <w:pPr>
        <w:spacing w:before="51"/>
        <w:ind w:left="2494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  </w:t>
      </w:r>
      <w:r>
        <w:rPr>
          <w:sz w:val="22"/>
          <w:szCs w:val="22"/>
        </w:rPr>
        <w:t>Photoshop (for editing layouts, icons, buttons, etc)</w:t>
      </w:r>
    </w:p>
    <w:p w:rsidR="00BB6E17" w:rsidRDefault="00BB6E17">
      <w:pPr>
        <w:spacing w:before="51"/>
        <w:ind w:left="2494"/>
        <w:rPr>
          <w:sz w:val="22"/>
          <w:szCs w:val="22"/>
        </w:rPr>
      </w:pPr>
    </w:p>
    <w:p w:rsidR="00BB6E17" w:rsidRDefault="00BB6E17">
      <w:pPr>
        <w:spacing w:before="51"/>
        <w:ind w:left="2494"/>
        <w:rPr>
          <w:sz w:val="22"/>
          <w:szCs w:val="22"/>
        </w:rPr>
      </w:pPr>
    </w:p>
    <w:p w:rsidR="00BB6E17" w:rsidRDefault="00BB6E17">
      <w:pPr>
        <w:spacing w:before="51"/>
        <w:ind w:left="2494"/>
        <w:rPr>
          <w:sz w:val="22"/>
          <w:szCs w:val="22"/>
        </w:rPr>
      </w:pPr>
    </w:p>
    <w:p w:rsidR="00BB6E17" w:rsidRDefault="00BB6E17">
      <w:pPr>
        <w:spacing w:before="51"/>
        <w:ind w:left="2494"/>
        <w:rPr>
          <w:sz w:val="22"/>
          <w:szCs w:val="22"/>
        </w:rPr>
      </w:pPr>
    </w:p>
    <w:p w:rsidR="00BB6E17" w:rsidRDefault="00BB6E17">
      <w:pPr>
        <w:spacing w:before="51"/>
        <w:ind w:left="2494"/>
        <w:rPr>
          <w:sz w:val="22"/>
          <w:szCs w:val="22"/>
        </w:rPr>
      </w:pPr>
    </w:p>
    <w:p w:rsidR="00BB6E17" w:rsidRDefault="00BB6E17">
      <w:pPr>
        <w:spacing w:before="51"/>
        <w:ind w:left="2494"/>
        <w:rPr>
          <w:sz w:val="22"/>
          <w:szCs w:val="22"/>
        </w:rPr>
      </w:pPr>
    </w:p>
    <w:p w:rsidR="00BB6E17" w:rsidRDefault="00BB6E17">
      <w:pPr>
        <w:spacing w:before="51"/>
        <w:ind w:left="2494"/>
        <w:rPr>
          <w:sz w:val="22"/>
          <w:szCs w:val="22"/>
        </w:rPr>
      </w:pPr>
    </w:p>
    <w:p w:rsidR="00BB6E17" w:rsidRDefault="00BB6E17">
      <w:pPr>
        <w:spacing w:before="51"/>
        <w:ind w:left="2494"/>
        <w:rPr>
          <w:sz w:val="22"/>
          <w:szCs w:val="22"/>
        </w:rPr>
      </w:pPr>
    </w:p>
    <w:p w:rsidR="00BB6E17" w:rsidRDefault="00BB6E17">
      <w:pPr>
        <w:spacing w:before="51"/>
        <w:ind w:left="2494"/>
        <w:rPr>
          <w:sz w:val="22"/>
          <w:szCs w:val="22"/>
        </w:rPr>
      </w:pPr>
    </w:p>
    <w:p w:rsidR="00BB6E17" w:rsidRPr="00BB6E17" w:rsidRDefault="00BB6E17">
      <w:pPr>
        <w:spacing w:before="51"/>
        <w:ind w:left="2494"/>
        <w:rPr>
          <w:b/>
          <w:sz w:val="24"/>
          <w:szCs w:val="24"/>
        </w:rPr>
      </w:pPr>
      <w:r w:rsidRPr="00BB6E17">
        <w:rPr>
          <w:b/>
          <w:sz w:val="24"/>
          <w:szCs w:val="24"/>
        </w:rPr>
        <w:t>GUMMADI DIVYA</w:t>
      </w:r>
    </w:p>
    <w:sectPr w:rsidR="00BB6E17" w:rsidRPr="00BB6E17" w:rsidSect="00DA590C">
      <w:pgSz w:w="11920" w:h="16840"/>
      <w:pgMar w:top="680" w:right="0" w:bottom="280" w:left="300" w:header="26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45C" w:rsidRDefault="007C645C" w:rsidP="00DA590C">
      <w:r>
        <w:separator/>
      </w:r>
    </w:p>
  </w:endnote>
  <w:endnote w:type="continuationSeparator" w:id="1">
    <w:p w:rsidR="007C645C" w:rsidRDefault="007C645C" w:rsidP="00DA5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45C" w:rsidRDefault="007C645C" w:rsidP="00DA590C">
      <w:r>
        <w:separator/>
      </w:r>
    </w:p>
  </w:footnote>
  <w:footnote w:type="continuationSeparator" w:id="1">
    <w:p w:rsidR="007C645C" w:rsidRDefault="007C645C" w:rsidP="00DA5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43D" w:rsidRDefault="0009243D">
    <w:pPr>
      <w:spacing w:line="200" w:lineRule="exact"/>
    </w:pPr>
    <w:r w:rsidRPr="00654B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5.9pt;margin-top:22pt;width:9.5pt;height:13.05pt;z-index:-251659264;mso-position-horizontal-relative:page;mso-position-vertical-relative:page" filled="f" stroked="f">
          <v:textbox inset="0,0,0,0">
            <w:txbxContent>
              <w:p w:rsidR="0009243D" w:rsidRDefault="0009243D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0F5BFF">
                  <w:rPr>
                    <w:noProof/>
                    <w:sz w:val="22"/>
                    <w:szCs w:val="22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43D" w:rsidRDefault="0009243D">
    <w:pPr>
      <w:spacing w:line="0" w:lineRule="atLeast"/>
      <w:rPr>
        <w:sz w:val="0"/>
        <w:szCs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43D" w:rsidRDefault="0009243D">
    <w:pPr>
      <w:spacing w:line="200" w:lineRule="exact"/>
    </w:pPr>
    <w:r w:rsidRPr="00654B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4pt;margin-top:22pt;width:15.05pt;height:13.05pt;z-index:-251658240;mso-position-horizontal-relative:page;mso-position-vertical-relative:page" filled="f" stroked="f">
          <v:textbox inset="0,0,0,0">
            <w:txbxContent>
              <w:p w:rsidR="0009243D" w:rsidRDefault="0009243D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BB6E17">
                  <w:rPr>
                    <w:noProof/>
                    <w:sz w:val="22"/>
                    <w:szCs w:val="22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64D"/>
    <w:multiLevelType w:val="hybridMultilevel"/>
    <w:tmpl w:val="79A8845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0B8F285E"/>
    <w:multiLevelType w:val="hybridMultilevel"/>
    <w:tmpl w:val="ACCEE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61AFA"/>
    <w:multiLevelType w:val="hybridMultilevel"/>
    <w:tmpl w:val="42169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C21"/>
    <w:multiLevelType w:val="hybridMultilevel"/>
    <w:tmpl w:val="5BB8FBEE"/>
    <w:lvl w:ilvl="0" w:tplc="40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4">
    <w:nsid w:val="22E85A7C"/>
    <w:multiLevelType w:val="hybridMultilevel"/>
    <w:tmpl w:val="206C216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5">
    <w:nsid w:val="2A372D92"/>
    <w:multiLevelType w:val="hybridMultilevel"/>
    <w:tmpl w:val="F0DA5BCE"/>
    <w:lvl w:ilvl="0" w:tplc="4009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6">
    <w:nsid w:val="2F08775A"/>
    <w:multiLevelType w:val="hybridMultilevel"/>
    <w:tmpl w:val="055AC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30102"/>
    <w:multiLevelType w:val="hybridMultilevel"/>
    <w:tmpl w:val="B8D8C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975C7"/>
    <w:multiLevelType w:val="hybridMultilevel"/>
    <w:tmpl w:val="54CA3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C03D18"/>
    <w:multiLevelType w:val="hybridMultilevel"/>
    <w:tmpl w:val="08224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342B0"/>
    <w:multiLevelType w:val="hybridMultilevel"/>
    <w:tmpl w:val="2312A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7268D"/>
    <w:multiLevelType w:val="hybridMultilevel"/>
    <w:tmpl w:val="777C5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93073"/>
    <w:multiLevelType w:val="hybridMultilevel"/>
    <w:tmpl w:val="AE64A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2351A"/>
    <w:multiLevelType w:val="hybridMultilevel"/>
    <w:tmpl w:val="BE16D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92BAC"/>
    <w:multiLevelType w:val="multilevel"/>
    <w:tmpl w:val="CE96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6BC4002C"/>
    <w:multiLevelType w:val="hybridMultilevel"/>
    <w:tmpl w:val="D56043B4"/>
    <w:lvl w:ilvl="0" w:tplc="071AB590">
      <w:numFmt w:val="bullet"/>
      <w:lvlText w:val=""/>
      <w:lvlJc w:val="left"/>
      <w:pPr>
        <w:ind w:left="1538" w:hanging="360"/>
      </w:pPr>
      <w:rPr>
        <w:rFonts w:ascii="Cambria" w:eastAsia="Arial Unicode MS" w:hAnsi="Cambria" w:cs="Arial Unicode MS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6">
    <w:nsid w:val="71384767"/>
    <w:multiLevelType w:val="hybridMultilevel"/>
    <w:tmpl w:val="054C8CD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7D196B45"/>
    <w:multiLevelType w:val="hybridMultilevel"/>
    <w:tmpl w:val="26307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E17A2E"/>
    <w:multiLevelType w:val="hybridMultilevel"/>
    <w:tmpl w:val="1AF20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134CC"/>
    <w:multiLevelType w:val="hybridMultilevel"/>
    <w:tmpl w:val="674AE7E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3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11"/>
  </w:num>
  <w:num w:numId="10">
    <w:abstractNumId w:val="9"/>
  </w:num>
  <w:num w:numId="11">
    <w:abstractNumId w:val="18"/>
  </w:num>
  <w:num w:numId="12">
    <w:abstractNumId w:val="16"/>
  </w:num>
  <w:num w:numId="13">
    <w:abstractNumId w:val="13"/>
  </w:num>
  <w:num w:numId="14">
    <w:abstractNumId w:val="8"/>
  </w:num>
  <w:num w:numId="15">
    <w:abstractNumId w:val="19"/>
  </w:num>
  <w:num w:numId="16">
    <w:abstractNumId w:val="0"/>
  </w:num>
  <w:num w:numId="17">
    <w:abstractNumId w:val="2"/>
  </w:num>
  <w:num w:numId="18">
    <w:abstractNumId w:val="10"/>
  </w:num>
  <w:num w:numId="19">
    <w:abstractNumId w:val="7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A590C"/>
    <w:rsid w:val="0009243D"/>
    <w:rsid w:val="000F5BFF"/>
    <w:rsid w:val="002337DB"/>
    <w:rsid w:val="002A65F4"/>
    <w:rsid w:val="0041766B"/>
    <w:rsid w:val="00493929"/>
    <w:rsid w:val="00654BC4"/>
    <w:rsid w:val="00740609"/>
    <w:rsid w:val="007C645C"/>
    <w:rsid w:val="008B3012"/>
    <w:rsid w:val="009F078D"/>
    <w:rsid w:val="00A33E05"/>
    <w:rsid w:val="00A47D5C"/>
    <w:rsid w:val="00B27B8B"/>
    <w:rsid w:val="00BB6E17"/>
    <w:rsid w:val="00BE5A04"/>
    <w:rsid w:val="00C4732E"/>
    <w:rsid w:val="00DA590C"/>
    <w:rsid w:val="00E708EA"/>
    <w:rsid w:val="00F0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B30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11074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Valued Customer</cp:lastModifiedBy>
  <cp:revision>5</cp:revision>
  <dcterms:created xsi:type="dcterms:W3CDTF">2019-06-26T16:27:00Z</dcterms:created>
  <dcterms:modified xsi:type="dcterms:W3CDTF">2019-06-26T17:39:00Z</dcterms:modified>
</cp:coreProperties>
</file>